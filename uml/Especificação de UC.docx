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9C" w:rsidRDefault="003D1B2D" w:rsidP="00BB582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69504" behindDoc="1" locked="0" layoutInCell="1" allowOverlap="1" wp14:anchorId="634CDFB1" wp14:editId="172E6BE9">
            <wp:simplePos x="0" y="0"/>
            <wp:positionH relativeFrom="column">
              <wp:posOffset>1644650</wp:posOffset>
            </wp:positionH>
            <wp:positionV relativeFrom="paragraph">
              <wp:posOffset>60960</wp:posOffset>
            </wp:positionV>
            <wp:extent cx="1588770" cy="2874010"/>
            <wp:effectExtent l="0" t="0" r="0" b="254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iana\Documents\GitProjects\Nutri\DV2telaInici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F6F"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75648" behindDoc="0" locked="0" layoutInCell="1" allowOverlap="1" wp14:anchorId="710E2D79" wp14:editId="47F37E9B">
            <wp:simplePos x="0" y="0"/>
            <wp:positionH relativeFrom="column">
              <wp:posOffset>3289300</wp:posOffset>
            </wp:positionH>
            <wp:positionV relativeFrom="paragraph">
              <wp:posOffset>49530</wp:posOffset>
            </wp:positionV>
            <wp:extent cx="1591945" cy="2872740"/>
            <wp:effectExtent l="0" t="0" r="8255" b="3810"/>
            <wp:wrapSquare wrapText="bothSides"/>
            <wp:docPr id="22" name="Imagem 22" descr="C:\Users\Naiana\Documents\GitProjects\Nutri\DV3visualizarRece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ana\Documents\GitProjects\Nutri\DV3visualizarRecei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F6F"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73600" behindDoc="1" locked="0" layoutInCell="1" allowOverlap="1" wp14:anchorId="5895E548" wp14:editId="0989E722">
            <wp:simplePos x="0" y="0"/>
            <wp:positionH relativeFrom="column">
              <wp:posOffset>17780</wp:posOffset>
            </wp:positionH>
            <wp:positionV relativeFrom="paragraph">
              <wp:posOffset>56515</wp:posOffset>
            </wp:positionV>
            <wp:extent cx="1588770" cy="2872740"/>
            <wp:effectExtent l="0" t="0" r="0" b="381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iana\Documents\GitProjects\Nutri\DV1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EAE" w:rsidRPr="00B31298" w:rsidRDefault="00105EAE" w:rsidP="00BB5820">
      <w:pPr>
        <w:rPr>
          <w:rFonts w:ascii="Calibri" w:hAnsi="Calibri"/>
          <w:b/>
          <w:bCs/>
          <w:color w:val="0070C0"/>
        </w:rPr>
      </w:pPr>
      <w:r w:rsidRPr="00B31298">
        <w:rPr>
          <w:rFonts w:ascii="Calibri" w:hAnsi="Calibri"/>
          <w:b/>
          <w:bCs/>
          <w:color w:val="0070C0"/>
        </w:rPr>
        <w:t xml:space="preserve">UC001 – </w:t>
      </w:r>
      <w:r w:rsidR="003D3438" w:rsidRPr="00B31298">
        <w:rPr>
          <w:rFonts w:ascii="Calibri" w:hAnsi="Calibri"/>
          <w:b/>
          <w:bCs/>
          <w:color w:val="0070C0"/>
        </w:rPr>
        <w:t>Efetuar</w:t>
      </w:r>
      <w:r w:rsidRPr="00B31298">
        <w:rPr>
          <w:rFonts w:ascii="Calibri" w:hAnsi="Calibri"/>
          <w:b/>
          <w:bCs/>
          <w:color w:val="0070C0"/>
        </w:rPr>
        <w:t xml:space="preserve"> Login</w:t>
      </w:r>
    </w:p>
    <w:p w:rsidR="00145134" w:rsidRPr="00B31298" w:rsidRDefault="00145134" w:rsidP="00BB5820">
      <w:pPr>
        <w:rPr>
          <w:rFonts w:ascii="Calibri" w:hAnsi="Calibri"/>
          <w:b/>
          <w:bCs/>
          <w:color w:val="0070C0"/>
        </w:rPr>
        <w:sectPr w:rsidR="00145134" w:rsidRPr="00B31298" w:rsidSect="00E1089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66646" w:rsidRPr="00B31298" w:rsidRDefault="00BB5820" w:rsidP="00BB5820">
      <w:pPr>
        <w:rPr>
          <w:rFonts w:ascii="Calibri" w:hAnsi="Calibri"/>
          <w:b/>
          <w:bCs/>
          <w:color w:val="0070C0"/>
        </w:rPr>
      </w:pPr>
      <w:r w:rsidRPr="00B31298">
        <w:rPr>
          <w:rFonts w:ascii="Calibri" w:hAnsi="Calibri"/>
          <w:b/>
          <w:bCs/>
          <w:color w:val="0070C0"/>
        </w:rPr>
        <w:lastRenderedPageBreak/>
        <w:t xml:space="preserve">UC002 – Visualizar Tela </w:t>
      </w:r>
      <w:r w:rsidR="00C66646" w:rsidRPr="00B31298">
        <w:rPr>
          <w:rFonts w:ascii="Calibri" w:hAnsi="Calibri"/>
          <w:b/>
          <w:bCs/>
          <w:color w:val="0070C0"/>
        </w:rPr>
        <w:t>Principal</w:t>
      </w:r>
    </w:p>
    <w:p w:rsidR="00B0120D" w:rsidRPr="00B31298" w:rsidRDefault="00B0120D" w:rsidP="00B0120D">
      <w:pPr>
        <w:rPr>
          <w:rFonts w:ascii="Calibri" w:hAnsi="Calibri"/>
          <w:b/>
          <w:bCs/>
          <w:color w:val="0070C0"/>
        </w:rPr>
      </w:pPr>
      <w:r w:rsidRPr="00B31298">
        <w:rPr>
          <w:rFonts w:ascii="Calibri" w:hAnsi="Calibri"/>
          <w:b/>
          <w:bCs/>
          <w:color w:val="0070C0"/>
        </w:rPr>
        <w:t>UC003 - Visualizar Receita</w:t>
      </w:r>
    </w:p>
    <w:p w:rsidR="00C66646" w:rsidRPr="00B31298" w:rsidRDefault="00C66646" w:rsidP="00C66646">
      <w:pPr>
        <w:rPr>
          <w:rFonts w:ascii="Calibri" w:hAnsi="Calibri"/>
          <w:b/>
          <w:bCs/>
          <w:color w:val="0070C0"/>
        </w:rPr>
      </w:pPr>
      <w:r w:rsidRPr="00B31298">
        <w:rPr>
          <w:rFonts w:ascii="Calibri" w:hAnsi="Calibri"/>
          <w:b/>
          <w:bCs/>
          <w:color w:val="0070C0"/>
        </w:rPr>
        <w:t>UC004 - Cadastrar Receita</w:t>
      </w:r>
    </w:p>
    <w:p w:rsidR="00B31298" w:rsidRPr="00B31298" w:rsidRDefault="00B0120D" w:rsidP="00BB5820">
      <w:pPr>
        <w:rPr>
          <w:rFonts w:ascii="Calibri" w:hAnsi="Calibri"/>
          <w:b/>
          <w:bCs/>
          <w:color w:val="0070C0"/>
        </w:rPr>
      </w:pPr>
      <w:r w:rsidRPr="00B31298">
        <w:rPr>
          <w:rFonts w:ascii="Calibri" w:hAnsi="Calibri"/>
          <w:b/>
          <w:bCs/>
          <w:color w:val="0070C0"/>
        </w:rPr>
        <w:t>UC0</w:t>
      </w:r>
      <w:r w:rsidR="005D176A" w:rsidRPr="00B31298">
        <w:rPr>
          <w:rFonts w:ascii="Calibri" w:hAnsi="Calibri"/>
          <w:b/>
          <w:bCs/>
          <w:color w:val="0070C0"/>
        </w:rPr>
        <w:t>0</w:t>
      </w:r>
      <w:r w:rsidRPr="00B31298">
        <w:rPr>
          <w:rFonts w:ascii="Calibri" w:hAnsi="Calibri"/>
          <w:b/>
          <w:bCs/>
          <w:color w:val="0070C0"/>
        </w:rPr>
        <w:t>5</w:t>
      </w:r>
      <w:r w:rsidR="005D176A" w:rsidRPr="00B31298">
        <w:rPr>
          <w:rFonts w:ascii="Calibri" w:hAnsi="Calibri"/>
          <w:b/>
          <w:bCs/>
          <w:color w:val="0070C0"/>
        </w:rPr>
        <w:t xml:space="preserve"> - Cadastrar Ingrediente</w:t>
      </w:r>
    </w:p>
    <w:p w:rsidR="00B31298" w:rsidRDefault="00B31298" w:rsidP="00BB5820">
      <w:pPr>
        <w:rPr>
          <w:rFonts w:ascii="Calibri" w:hAnsi="Calibri"/>
          <w:b/>
          <w:bCs/>
          <w:color w:val="0070C0"/>
        </w:rPr>
      </w:pPr>
    </w:p>
    <w:p w:rsidR="00E1089C" w:rsidRPr="00B31298" w:rsidRDefault="00B31298" w:rsidP="00BB5820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UC006</w:t>
      </w:r>
      <w:r w:rsidR="00B0120D" w:rsidRPr="00B31298">
        <w:rPr>
          <w:rFonts w:ascii="Calibri" w:hAnsi="Calibri"/>
          <w:b/>
          <w:bCs/>
          <w:color w:val="FF0000"/>
        </w:rPr>
        <w:t xml:space="preserve"> - Logar Via </w:t>
      </w:r>
      <w:proofErr w:type="spellStart"/>
      <w:r w:rsidR="00B0120D" w:rsidRPr="00B31298">
        <w:rPr>
          <w:rFonts w:ascii="Calibri" w:hAnsi="Calibri"/>
          <w:b/>
          <w:bCs/>
          <w:color w:val="FF0000"/>
        </w:rPr>
        <w:t>Email</w:t>
      </w:r>
      <w:proofErr w:type="spellEnd"/>
      <w:r w:rsidR="00B0120D" w:rsidRPr="00B31298">
        <w:rPr>
          <w:rFonts w:ascii="Calibri" w:hAnsi="Calibri"/>
          <w:b/>
          <w:bCs/>
          <w:color w:val="FF0000"/>
        </w:rPr>
        <w:t>/Senha</w:t>
      </w:r>
    </w:p>
    <w:p w:rsidR="00B31298" w:rsidRPr="00B31298" w:rsidRDefault="00B31298" w:rsidP="00B0120D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UC007</w:t>
      </w:r>
      <w:r w:rsidR="00B0120D" w:rsidRPr="00B31298">
        <w:rPr>
          <w:rFonts w:ascii="Calibri" w:hAnsi="Calibri"/>
          <w:b/>
          <w:bCs/>
          <w:color w:val="FF0000"/>
        </w:rPr>
        <w:t xml:space="preserve"> - Logar Via Google</w:t>
      </w:r>
    </w:p>
    <w:p w:rsidR="00B31298" w:rsidRPr="00B31298" w:rsidRDefault="00B31298" w:rsidP="00B0120D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UC008</w:t>
      </w:r>
      <w:r w:rsidR="00B0120D" w:rsidRPr="00B31298">
        <w:rPr>
          <w:rFonts w:ascii="Calibri" w:hAnsi="Calibri"/>
          <w:b/>
          <w:bCs/>
          <w:color w:val="FF0000"/>
        </w:rPr>
        <w:t xml:space="preserve"> - Validar Login</w:t>
      </w:r>
      <w:r w:rsidR="00B0120D" w:rsidRPr="00B31298">
        <w:rPr>
          <w:rFonts w:ascii="Calibri" w:hAnsi="Calibri"/>
          <w:b/>
          <w:bCs/>
          <w:color w:val="FF0000"/>
        </w:rPr>
        <w:tab/>
      </w:r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UC009</w:t>
      </w:r>
      <w:r w:rsidR="00B0120D" w:rsidRPr="00B31298">
        <w:rPr>
          <w:rFonts w:ascii="Calibri" w:hAnsi="Calibri"/>
          <w:b/>
          <w:bCs/>
          <w:color w:val="FF0000"/>
        </w:rPr>
        <w:t xml:space="preserve"> - Recuperar Senha</w:t>
      </w:r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UC010 – Cadastrar</w:t>
      </w:r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Usuário</w:t>
      </w:r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noProof/>
          <w:color w:val="FF0000"/>
          <w:lang w:eastAsia="pt-BR" w:bidi="ar-SA"/>
        </w:rPr>
        <w:drawing>
          <wp:anchor distT="0" distB="0" distL="114300" distR="114300" simplePos="0" relativeHeight="251674624" behindDoc="0" locked="0" layoutInCell="1" allowOverlap="1" wp14:anchorId="457B4E7D" wp14:editId="267EFD75">
            <wp:simplePos x="0" y="0"/>
            <wp:positionH relativeFrom="column">
              <wp:posOffset>3308985</wp:posOffset>
            </wp:positionH>
            <wp:positionV relativeFrom="paragraph">
              <wp:posOffset>13970</wp:posOffset>
            </wp:positionV>
            <wp:extent cx="1564640" cy="2879725"/>
            <wp:effectExtent l="0" t="0" r="0" b="0"/>
            <wp:wrapSquare wrapText="bothSides"/>
            <wp:docPr id="2" name="Imagem 2" descr="C:\Users\Naiana\Documents\GitProjects\Nutri\DV5cadastrar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ana\Documents\GitProjects\Nutri\DV5cadastrarIngredi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1298">
        <w:rPr>
          <w:rFonts w:ascii="Calibri" w:hAnsi="Calibri"/>
          <w:b/>
          <w:bCs/>
          <w:noProof/>
          <w:color w:val="FF0000"/>
          <w:lang w:eastAsia="pt-BR" w:bidi="ar-SA"/>
        </w:rPr>
        <w:drawing>
          <wp:anchor distT="0" distB="0" distL="114300" distR="114300" simplePos="0" relativeHeight="251670528" behindDoc="1" locked="0" layoutInCell="1" allowOverlap="1" wp14:anchorId="34C0058E" wp14:editId="45A1F51F">
            <wp:simplePos x="0" y="0"/>
            <wp:positionH relativeFrom="column">
              <wp:posOffset>17145</wp:posOffset>
            </wp:positionH>
            <wp:positionV relativeFrom="paragraph">
              <wp:posOffset>78740</wp:posOffset>
            </wp:positionV>
            <wp:extent cx="3006725" cy="2802255"/>
            <wp:effectExtent l="0" t="0" r="317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iana\Documents\GitProjects\Nutri\DV4cadastrarRecei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1298">
        <w:rPr>
          <w:rFonts w:ascii="Calibri" w:hAnsi="Calibri"/>
          <w:b/>
          <w:bCs/>
          <w:color w:val="FF0000"/>
        </w:rPr>
        <w:t xml:space="preserve">UC011 - Efetuar </w:t>
      </w:r>
      <w:proofErr w:type="spellStart"/>
      <w:r w:rsidRPr="00B31298">
        <w:rPr>
          <w:rFonts w:ascii="Calibri" w:hAnsi="Calibri"/>
          <w:b/>
          <w:bCs/>
          <w:color w:val="FF0000"/>
        </w:rPr>
        <w:t>Logout</w:t>
      </w:r>
      <w:proofErr w:type="spellEnd"/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UC012 - Listar Receitas</w:t>
      </w:r>
    </w:p>
    <w:p w:rsidR="00B0120D" w:rsidRPr="00B31298" w:rsidRDefault="00B31298" w:rsidP="00B0120D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 xml:space="preserve">UC013 - Incluir Modo de Preparo </w:t>
      </w:r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UC014 - Incluir Ingrediente</w:t>
      </w:r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UC015 - Consultar Ingrediente</w:t>
      </w:r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UC016 - Consultar por Código de Barras</w:t>
      </w:r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UC017 - Consultar por Nome</w:t>
      </w:r>
    </w:p>
    <w:p w:rsidR="005D176A" w:rsidRPr="00B31298" w:rsidRDefault="00B31298" w:rsidP="00B31298">
      <w:pPr>
        <w:rPr>
          <w:rFonts w:ascii="Calibri" w:hAnsi="Calibri"/>
          <w:b/>
          <w:bCs/>
          <w:color w:val="FF0000"/>
        </w:rPr>
        <w:sectPr w:rsidR="005D176A" w:rsidRPr="00B31298" w:rsidSect="00875F6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31298">
        <w:rPr>
          <w:rFonts w:ascii="Calibri" w:hAnsi="Calibri"/>
          <w:b/>
          <w:bCs/>
          <w:color w:val="FF0000"/>
        </w:rPr>
        <w:t>UC018</w:t>
      </w:r>
      <w:r w:rsidR="00145134" w:rsidRPr="00B31298">
        <w:rPr>
          <w:rFonts w:ascii="Calibri" w:hAnsi="Calibri"/>
          <w:b/>
          <w:bCs/>
          <w:color w:val="FF0000"/>
        </w:rPr>
        <w:t xml:space="preserve"> - Gerar Tabela Nutricional</w:t>
      </w:r>
      <w:r w:rsidR="00145134" w:rsidRPr="00B31298">
        <w:rPr>
          <w:rFonts w:ascii="Calibri" w:hAnsi="Calibri"/>
          <w:b/>
          <w:bCs/>
          <w:color w:val="FF0000"/>
        </w:rPr>
        <w:tab/>
      </w:r>
    </w:p>
    <w:p w:rsidR="00875F6F" w:rsidRPr="00B31298" w:rsidRDefault="00875F6F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  <w:r>
        <w:rPr>
          <w:rFonts w:ascii="Calibri" w:hAnsi="Calibri"/>
          <w:b/>
          <w:bCs/>
          <w:noProof/>
          <w:color w:val="FF0000"/>
          <w:lang w:eastAsia="pt-BR" w:bidi="ar-SA"/>
        </w:rPr>
        <w:lastRenderedPageBreak/>
        <w:drawing>
          <wp:inline distT="0" distB="0" distL="0" distR="0">
            <wp:extent cx="5654675" cy="8855075"/>
            <wp:effectExtent l="0" t="0" r="3175" b="3175"/>
            <wp:docPr id="23" name="Imagem 23" descr="C:\Users\Naiana\Documents\GitProjects\Nutri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iana\Documents\GitProjects\Nutri\UseCase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88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20" w:rsidRDefault="00C66646" w:rsidP="00BB5820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UC001</w:t>
      </w:r>
      <w:r w:rsidR="00BB5820">
        <w:rPr>
          <w:rFonts w:ascii="Calibri" w:hAnsi="Calibri"/>
          <w:b/>
          <w:bCs/>
        </w:rPr>
        <w:t xml:space="preserve"> – Efetuar Login</w:t>
      </w:r>
    </w:p>
    <w:p w:rsidR="00875F6F" w:rsidRDefault="00875F6F" w:rsidP="00105EAE">
      <w:pPr>
        <w:jc w:val="center"/>
        <w:rPr>
          <w:rFonts w:ascii="Calibri" w:hAnsi="Calibri"/>
          <w:b/>
          <w:bCs/>
        </w:rPr>
        <w:sectPr w:rsidR="00875F6F" w:rsidSect="00875F6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05EAE" w:rsidRDefault="00105EAE" w:rsidP="00B31298">
      <w:pPr>
        <w:rPr>
          <w:rFonts w:ascii="Calibri" w:hAnsi="Calibri"/>
          <w:b/>
          <w:bCs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Este caso de uso serve para efetuar login do usuário cadastrado.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DV1 – </w:t>
      </w:r>
      <w:r>
        <w:rPr>
          <w:rFonts w:ascii="Calibri" w:hAnsi="Calibri"/>
        </w:rPr>
        <w:t>Tela de login.</w:t>
      </w:r>
    </w:p>
    <w:p w:rsidR="009E03B1" w:rsidRDefault="009E03B1"/>
    <w:p w:rsidR="00105EAE" w:rsidRDefault="002C3C45" w:rsidP="00105EAE">
      <w:pPr>
        <w:jc w:val="center"/>
      </w:pPr>
      <w:r>
        <w:rPr>
          <w:noProof/>
          <w:lang w:eastAsia="pt-BR" w:bidi="ar-SA"/>
        </w:rPr>
        <w:drawing>
          <wp:inline distT="0" distB="0" distL="0" distR="0" wp14:anchorId="707F10F3" wp14:editId="55BA2413">
            <wp:extent cx="2587764" cy="4679998"/>
            <wp:effectExtent l="0" t="0" r="317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ana\Documents\GitProjects\Nutri\DV1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64" cy="467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AE" w:rsidRDefault="00105EAE" w:rsidP="00105EAE">
      <w:pPr>
        <w:jc w:val="center"/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Não possui.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105EAE" w:rsidRDefault="00105EAE" w:rsidP="00105EAE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Apresentar a tela inicial do usuário.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Usuário</w:t>
      </w:r>
    </w:p>
    <w:p w:rsidR="00105EAE" w:rsidRDefault="00105EAE" w:rsidP="00105EAE">
      <w:pPr>
        <w:rPr>
          <w:rFonts w:ascii="Calibri" w:hAnsi="Calibri"/>
        </w:rPr>
      </w:pPr>
    </w:p>
    <w:p w:rsidR="00756CB3" w:rsidRDefault="00756CB3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(DV1)</w:t>
      </w:r>
      <w:r>
        <w:rPr>
          <w:rFonts w:ascii="Calibri" w:hAnsi="Calibri"/>
        </w:rPr>
        <w:t>.</w:t>
      </w:r>
    </w:p>
    <w:p w:rsidR="00BB0018" w:rsidRDefault="00105EAE" w:rsidP="00BB0018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lastRenderedPageBreak/>
        <w:t xml:space="preserve">O usuário </w:t>
      </w:r>
      <w:r w:rsidR="00BB0018">
        <w:rPr>
          <w:rFonts w:ascii="Calibri" w:hAnsi="Calibri"/>
        </w:rPr>
        <w:t xml:space="preserve">insere o </w:t>
      </w:r>
      <w:r w:rsidR="004C4E22">
        <w:rPr>
          <w:rFonts w:ascii="Calibri" w:hAnsi="Calibri"/>
        </w:rPr>
        <w:t>e-mail</w:t>
      </w:r>
      <w:r w:rsidR="00BB0018">
        <w:rPr>
          <w:rFonts w:ascii="Calibri" w:hAnsi="Calibri"/>
        </w:rPr>
        <w:t xml:space="preserve"> e senha cadastrados</w:t>
      </w:r>
      <w:r w:rsidR="0022179F">
        <w:rPr>
          <w:rFonts w:ascii="Calibri" w:hAnsi="Calibri"/>
        </w:rPr>
        <w:t>, nos respectivos campos</w:t>
      </w:r>
      <w:r w:rsidR="00BB0018">
        <w:rPr>
          <w:rFonts w:ascii="Calibri" w:hAnsi="Calibri"/>
        </w:rPr>
        <w:t>.</w:t>
      </w:r>
      <w:r w:rsidR="00BB0018" w:rsidRPr="00BB0018">
        <w:rPr>
          <w:rFonts w:ascii="Calibri" w:hAnsi="Calibri"/>
          <w:b/>
          <w:bCs/>
        </w:rPr>
        <w:t xml:space="preserve"> </w:t>
      </w:r>
      <w:r w:rsidR="00411F45">
        <w:rPr>
          <w:rFonts w:ascii="Calibri" w:hAnsi="Calibri"/>
          <w:b/>
          <w:bCs/>
        </w:rPr>
        <w:t>(E1)</w:t>
      </w:r>
    </w:p>
    <w:p w:rsidR="00BB0018" w:rsidRPr="00BB0018" w:rsidRDefault="00BB0018" w:rsidP="00105EAE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  <w:bCs/>
        </w:rPr>
        <w:t>O usuário pressiona o botão “Entrar”.</w:t>
      </w:r>
      <w:r w:rsidRPr="00BB0018">
        <w:rPr>
          <w:rFonts w:ascii="Calibri" w:hAnsi="Calibri"/>
          <w:b/>
          <w:bCs/>
        </w:rPr>
        <w:t xml:space="preserve"> </w:t>
      </w:r>
      <w:r w:rsidR="00753F4A">
        <w:rPr>
          <w:rFonts w:ascii="Calibri" w:hAnsi="Calibri"/>
          <w:b/>
          <w:bCs/>
        </w:rPr>
        <w:t>(A1)(A2)(A3)</w:t>
      </w:r>
    </w:p>
    <w:p w:rsidR="00105EAE" w:rsidRPr="00BB0018" w:rsidRDefault="00105EAE" w:rsidP="00105EAE">
      <w:pPr>
        <w:numPr>
          <w:ilvl w:val="0"/>
          <w:numId w:val="2"/>
        </w:numPr>
        <w:rPr>
          <w:rFonts w:ascii="Calibri" w:hAnsi="Calibri"/>
        </w:rPr>
      </w:pPr>
      <w:r w:rsidRPr="00BB0018">
        <w:rPr>
          <w:rFonts w:ascii="Calibri" w:hAnsi="Calibri"/>
        </w:rPr>
        <w:t xml:space="preserve"> O sistema </w:t>
      </w:r>
      <w:r w:rsidR="0022179F">
        <w:rPr>
          <w:rFonts w:ascii="Calibri" w:hAnsi="Calibri"/>
        </w:rPr>
        <w:t>valida</w:t>
      </w:r>
      <w:r w:rsidRPr="00BB0018">
        <w:rPr>
          <w:rFonts w:ascii="Calibri" w:hAnsi="Calibri"/>
        </w:rPr>
        <w:t xml:space="preserve"> </w:t>
      </w:r>
      <w:r w:rsidR="00BB0018">
        <w:rPr>
          <w:rFonts w:ascii="Calibri" w:hAnsi="Calibri"/>
        </w:rPr>
        <w:t xml:space="preserve">os dados de </w:t>
      </w:r>
      <w:r w:rsidRPr="00BB0018">
        <w:rPr>
          <w:rFonts w:ascii="Calibri" w:hAnsi="Calibri"/>
        </w:rPr>
        <w:t>login</w:t>
      </w:r>
      <w:r w:rsidR="00EB483F">
        <w:rPr>
          <w:rFonts w:ascii="Calibri" w:hAnsi="Calibri"/>
        </w:rPr>
        <w:t>.</w:t>
      </w:r>
      <w:r w:rsidR="004C4E22">
        <w:rPr>
          <w:rFonts w:ascii="Calibri" w:hAnsi="Calibri"/>
        </w:rPr>
        <w:t xml:space="preserve"> </w:t>
      </w:r>
      <w:r w:rsidR="00411F45">
        <w:rPr>
          <w:rFonts w:ascii="Calibri" w:hAnsi="Calibri"/>
          <w:b/>
        </w:rPr>
        <w:t>(E2</w:t>
      </w:r>
      <w:r w:rsidR="0022179F" w:rsidRPr="0022179F">
        <w:rPr>
          <w:rFonts w:ascii="Calibri" w:hAnsi="Calibri"/>
          <w:b/>
        </w:rPr>
        <w:t>)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sistema </w:t>
      </w:r>
      <w:r w:rsidR="00BB0018"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inicial do usuário. </w:t>
      </w:r>
      <w:r w:rsidR="00766739">
        <w:rPr>
          <w:rFonts w:ascii="Calibri" w:hAnsi="Calibri"/>
          <w:b/>
          <w:bCs/>
        </w:rPr>
        <w:t>(</w:t>
      </w:r>
      <w:r w:rsidR="00E0037A">
        <w:rPr>
          <w:rFonts w:ascii="Calibri" w:hAnsi="Calibri"/>
          <w:b/>
          <w:bCs/>
        </w:rPr>
        <w:t>DV2</w:t>
      </w:r>
      <w:r>
        <w:rPr>
          <w:rFonts w:ascii="Calibri" w:hAnsi="Calibri"/>
          <w:b/>
          <w:bCs/>
        </w:rPr>
        <w:t>)</w:t>
      </w:r>
    </w:p>
    <w:p w:rsidR="00105EAE" w:rsidRDefault="00105EAE" w:rsidP="00105EAE"/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105EAE" w:rsidRDefault="00105EAE" w:rsidP="00105EAE"/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>A</w:t>
      </w:r>
      <w:r w:rsidR="00753F4A">
        <w:rPr>
          <w:rFonts w:ascii="Calibri" w:hAnsi="Calibri"/>
          <w:b/>
          <w:bCs/>
        </w:rPr>
        <w:t>1</w:t>
      </w:r>
      <w:r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Botão </w:t>
      </w:r>
      <w:r w:rsidR="0022179F">
        <w:rPr>
          <w:rFonts w:ascii="Calibri" w:hAnsi="Calibri"/>
        </w:rPr>
        <w:t>com ícone do Google</w:t>
      </w:r>
      <w:r>
        <w:rPr>
          <w:rFonts w:ascii="Calibri" w:hAnsi="Calibri"/>
        </w:rPr>
        <w:t xml:space="preserve"> </w:t>
      </w:r>
      <w:r w:rsidR="00753F4A">
        <w:rPr>
          <w:rFonts w:ascii="Calibri" w:hAnsi="Calibri"/>
        </w:rPr>
        <w:t xml:space="preserve">“Fazer login” </w:t>
      </w:r>
      <w:r>
        <w:rPr>
          <w:rFonts w:ascii="Calibri" w:hAnsi="Calibri"/>
        </w:rPr>
        <w:t>pressionado.</w:t>
      </w:r>
    </w:p>
    <w:p w:rsidR="00411F45" w:rsidRDefault="00411F45" w:rsidP="00DB71E4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EB483F">
        <w:rPr>
          <w:rFonts w:ascii="Calibri" w:hAnsi="Calibri"/>
        </w:rPr>
        <w:t>Google</w:t>
      </w:r>
      <w:r w:rsidR="001C67DA">
        <w:rPr>
          <w:rFonts w:ascii="Calibri" w:hAnsi="Calibri"/>
        </w:rPr>
        <w:t xml:space="preserve"> </w:t>
      </w:r>
      <w:r>
        <w:rPr>
          <w:rFonts w:ascii="Calibri" w:hAnsi="Calibri"/>
        </w:rPr>
        <w:t>exibe os dados da</w:t>
      </w:r>
      <w:r w:rsidR="001C67DA">
        <w:rPr>
          <w:rFonts w:ascii="Calibri" w:hAnsi="Calibri"/>
        </w:rPr>
        <w:t>s</w:t>
      </w:r>
      <w:r>
        <w:rPr>
          <w:rFonts w:ascii="Calibri" w:hAnsi="Calibri"/>
        </w:rPr>
        <w:t xml:space="preserve"> conta</w:t>
      </w:r>
      <w:r w:rsidR="001C67DA">
        <w:rPr>
          <w:rFonts w:ascii="Calibri" w:hAnsi="Calibri"/>
        </w:rPr>
        <w:t>s</w:t>
      </w:r>
      <w:r w:rsidR="00DA7E8A">
        <w:rPr>
          <w:rFonts w:ascii="Calibri" w:hAnsi="Calibri"/>
        </w:rPr>
        <w:t xml:space="preserve"> </w:t>
      </w:r>
      <w:proofErr w:type="spellStart"/>
      <w:r w:rsidR="00DA7E8A">
        <w:rPr>
          <w:rFonts w:ascii="Calibri" w:hAnsi="Calibri"/>
        </w:rPr>
        <w:t>gmail</w:t>
      </w:r>
      <w:proofErr w:type="spellEnd"/>
      <w:r>
        <w:rPr>
          <w:rFonts w:ascii="Calibri" w:hAnsi="Calibri"/>
        </w:rPr>
        <w:t xml:space="preserve"> </w:t>
      </w:r>
      <w:proofErr w:type="gramStart"/>
      <w:r w:rsidR="001C67DA">
        <w:rPr>
          <w:rFonts w:ascii="Calibri" w:hAnsi="Calibri"/>
        </w:rPr>
        <w:t>disponíveis</w:t>
      </w:r>
      <w:proofErr w:type="gramEnd"/>
      <w:r w:rsidR="001C67DA">
        <w:rPr>
          <w:rFonts w:ascii="Calibri" w:hAnsi="Calibri"/>
        </w:rPr>
        <w:t xml:space="preserve"> </w:t>
      </w:r>
      <w:r>
        <w:rPr>
          <w:rFonts w:ascii="Calibri" w:hAnsi="Calibri"/>
        </w:rPr>
        <w:t>no smartphone</w:t>
      </w:r>
      <w:r w:rsidR="00DA7E8A">
        <w:rPr>
          <w:rFonts w:ascii="Calibri" w:hAnsi="Calibri"/>
        </w:rPr>
        <w:t>.</w:t>
      </w:r>
    </w:p>
    <w:p w:rsidR="001C67DA" w:rsidRDefault="001C67DA" w:rsidP="00DB71E4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O usuário escolhe a conta que deseja logar </w:t>
      </w:r>
      <w:r w:rsidRPr="001C67DA">
        <w:rPr>
          <w:rFonts w:ascii="Calibri" w:hAnsi="Calibri"/>
          <w:b/>
        </w:rPr>
        <w:t>(</w:t>
      </w:r>
      <w:r>
        <w:rPr>
          <w:rFonts w:ascii="Calibri" w:hAnsi="Calibri"/>
          <w:b/>
        </w:rPr>
        <w:t>E3</w:t>
      </w:r>
      <w:r w:rsidRPr="001C67D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22179F" w:rsidRDefault="0022179F" w:rsidP="00DB71E4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O sistema conecta-se com o servidor do Goo</w:t>
      </w:r>
      <w:r w:rsidR="001C67DA">
        <w:rPr>
          <w:rFonts w:ascii="Calibri" w:hAnsi="Calibri"/>
        </w:rPr>
        <w:t>gle, e valida os dados de login</w:t>
      </w:r>
      <w:r>
        <w:rPr>
          <w:rFonts w:ascii="Calibri" w:hAnsi="Calibri"/>
        </w:rPr>
        <w:t>.</w:t>
      </w:r>
    </w:p>
    <w:p w:rsidR="0022179F" w:rsidRPr="0022179F" w:rsidRDefault="0022179F" w:rsidP="00DB71E4">
      <w:pPr>
        <w:numPr>
          <w:ilvl w:val="0"/>
          <w:numId w:val="5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inicial do usuário. </w:t>
      </w:r>
      <w:r w:rsidR="00E0037A">
        <w:rPr>
          <w:rFonts w:ascii="Calibri" w:hAnsi="Calibri"/>
          <w:b/>
          <w:bCs/>
        </w:rPr>
        <w:t>(DV2</w:t>
      </w:r>
      <w:r>
        <w:rPr>
          <w:rFonts w:ascii="Calibri" w:hAnsi="Calibri"/>
          <w:b/>
          <w:bCs/>
        </w:rPr>
        <w:t>).</w:t>
      </w:r>
    </w:p>
    <w:p w:rsidR="00BB0018" w:rsidRDefault="00BB0018" w:rsidP="00BB0018">
      <w:pPr>
        <w:ind w:left="720"/>
        <w:rPr>
          <w:rFonts w:ascii="Calibri" w:hAnsi="Calibri"/>
        </w:rPr>
      </w:pPr>
    </w:p>
    <w:p w:rsidR="00BB0018" w:rsidRDefault="00BB0018" w:rsidP="00BB0018">
      <w:pPr>
        <w:rPr>
          <w:rFonts w:ascii="Calibri" w:hAnsi="Calibri"/>
        </w:rPr>
      </w:pPr>
      <w:r>
        <w:rPr>
          <w:rFonts w:ascii="Calibri" w:hAnsi="Calibri"/>
          <w:b/>
          <w:bCs/>
        </w:rPr>
        <w:t>A</w:t>
      </w:r>
      <w:r w:rsidR="001C67DA">
        <w:rPr>
          <w:rFonts w:ascii="Calibri" w:hAnsi="Calibri"/>
          <w:b/>
          <w:bCs/>
        </w:rPr>
        <w:t>2</w:t>
      </w:r>
      <w:r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Link “Esqueceu sua senha?” pressionado.</w:t>
      </w:r>
    </w:p>
    <w:p w:rsidR="00753F4A" w:rsidRPr="002C61A8" w:rsidRDefault="00753F4A" w:rsidP="00DB71E4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mensagem “Por favor, informe o </w:t>
      </w:r>
      <w:r w:rsidR="004C4E22">
        <w:rPr>
          <w:rFonts w:ascii="Calibri" w:hAnsi="Calibri"/>
        </w:rPr>
        <w:t>e-mail</w:t>
      </w:r>
      <w:r>
        <w:rPr>
          <w:rFonts w:ascii="Calibri" w:hAnsi="Calibri"/>
        </w:rPr>
        <w:t xml:space="preserve"> utilizado em seu cadastro</w:t>
      </w:r>
      <w:r w:rsidR="00411F45">
        <w:rPr>
          <w:rFonts w:ascii="Calibri" w:hAnsi="Calibri"/>
        </w:rPr>
        <w:t xml:space="preserve"> </w:t>
      </w:r>
      <w:r>
        <w:rPr>
          <w:rFonts w:ascii="Calibri" w:hAnsi="Calibri"/>
        </w:rPr>
        <w:t>e tente novamente</w:t>
      </w:r>
      <w:r w:rsidR="00411F45">
        <w:rPr>
          <w:rFonts w:ascii="Calibri" w:hAnsi="Calibri"/>
        </w:rPr>
        <w:t>”</w:t>
      </w:r>
      <w:r w:rsidR="00FA238C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(E</w:t>
      </w:r>
      <w:r w:rsidR="00E94F5E">
        <w:rPr>
          <w:rFonts w:ascii="Calibri" w:hAnsi="Calibri"/>
          <w:b/>
        </w:rPr>
        <w:t>4</w:t>
      </w:r>
      <w:r>
        <w:rPr>
          <w:rFonts w:ascii="Calibri" w:hAnsi="Calibri"/>
          <w:b/>
        </w:rPr>
        <w:t>).</w:t>
      </w:r>
    </w:p>
    <w:p w:rsidR="002C61A8" w:rsidRPr="002C61A8" w:rsidRDefault="002C61A8" w:rsidP="00DB71E4">
      <w:pPr>
        <w:numPr>
          <w:ilvl w:val="0"/>
          <w:numId w:val="4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756CB3" w:rsidRDefault="00756CB3" w:rsidP="00756CB3">
      <w:pPr>
        <w:rPr>
          <w:rFonts w:ascii="Calibri" w:hAnsi="Calibri"/>
        </w:rPr>
      </w:pPr>
    </w:p>
    <w:p w:rsidR="00756CB3" w:rsidRDefault="00756CB3" w:rsidP="00756CB3">
      <w:pPr>
        <w:rPr>
          <w:rFonts w:ascii="Calibri" w:hAnsi="Calibri"/>
        </w:rPr>
      </w:pPr>
      <w:r>
        <w:rPr>
          <w:rFonts w:ascii="Calibri" w:hAnsi="Calibri"/>
          <w:b/>
          <w:bCs/>
        </w:rPr>
        <w:t>A3:</w:t>
      </w:r>
      <w:r>
        <w:rPr>
          <w:rFonts w:ascii="Calibri" w:hAnsi="Calibri"/>
        </w:rPr>
        <w:t xml:space="preserve"> Link “Cadastrar-se com e-mail” pressionado.</w:t>
      </w:r>
    </w:p>
    <w:p w:rsidR="00756CB3" w:rsidRDefault="00756CB3" w:rsidP="006320E7">
      <w:pPr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>O sistema exibe</w:t>
      </w:r>
      <w:r w:rsidR="00DA7E8A">
        <w:rPr>
          <w:rFonts w:ascii="Calibri" w:hAnsi="Calibri"/>
        </w:rPr>
        <w:t xml:space="preserve"> a mensagem “Por favor, insira </w:t>
      </w:r>
      <w:r>
        <w:rPr>
          <w:rFonts w:ascii="Calibri" w:hAnsi="Calibri"/>
        </w:rPr>
        <w:t>u</w:t>
      </w:r>
      <w:r w:rsidR="00DA7E8A">
        <w:rPr>
          <w:rFonts w:ascii="Calibri" w:hAnsi="Calibri"/>
        </w:rPr>
        <w:t>m</w:t>
      </w:r>
      <w:r>
        <w:rPr>
          <w:rFonts w:ascii="Calibri" w:hAnsi="Calibri"/>
        </w:rPr>
        <w:t xml:space="preserve"> e-mail e </w:t>
      </w:r>
      <w:r w:rsidR="00DA7E8A">
        <w:rPr>
          <w:rFonts w:ascii="Calibri" w:hAnsi="Calibri"/>
        </w:rPr>
        <w:t xml:space="preserve">uma </w:t>
      </w:r>
      <w:r>
        <w:rPr>
          <w:rFonts w:ascii="Calibri" w:hAnsi="Calibri"/>
        </w:rPr>
        <w:t xml:space="preserve">senha nos </w:t>
      </w:r>
      <w:r w:rsidR="00DA7E8A">
        <w:rPr>
          <w:rFonts w:ascii="Calibri" w:hAnsi="Calibri"/>
        </w:rPr>
        <w:t xml:space="preserve">respectivos </w:t>
      </w:r>
      <w:r>
        <w:rPr>
          <w:rFonts w:ascii="Calibri" w:hAnsi="Calibri"/>
        </w:rPr>
        <w:t>campos</w:t>
      </w:r>
      <w:r w:rsidRPr="00411F45">
        <w:rPr>
          <w:rFonts w:ascii="Calibri" w:hAnsi="Calibri"/>
        </w:rPr>
        <w:t xml:space="preserve"> e tente novamente”</w:t>
      </w:r>
      <w:r>
        <w:rPr>
          <w:rFonts w:ascii="Calibri" w:hAnsi="Calibri"/>
          <w:b/>
        </w:rPr>
        <w:t xml:space="preserve"> (E6)</w:t>
      </w:r>
      <w:r w:rsidRPr="00411F45">
        <w:rPr>
          <w:rFonts w:ascii="Calibri" w:hAnsi="Calibri"/>
          <w:b/>
        </w:rPr>
        <w:t>.</w:t>
      </w:r>
    </w:p>
    <w:p w:rsidR="002C61A8" w:rsidRPr="00756CB3" w:rsidRDefault="00756CB3" w:rsidP="006320E7">
      <w:pPr>
        <w:numPr>
          <w:ilvl w:val="0"/>
          <w:numId w:val="22"/>
        </w:numPr>
        <w:rPr>
          <w:rFonts w:ascii="Calibri" w:hAnsi="Calibri"/>
        </w:rPr>
      </w:pPr>
      <w:r w:rsidRPr="00756CB3">
        <w:rPr>
          <w:rFonts w:ascii="Calibri" w:hAnsi="Calibri"/>
        </w:rPr>
        <w:t>O Use Case é reiniciado.</w:t>
      </w:r>
    </w:p>
    <w:p w:rsidR="00105EAE" w:rsidRDefault="00105EAE" w:rsidP="00105EAE">
      <w:pPr>
        <w:rPr>
          <w:b/>
          <w:bCs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de Exceção</w:t>
      </w:r>
    </w:p>
    <w:p w:rsidR="00411F45" w:rsidRDefault="00411F45" w:rsidP="00411F45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E1: </w:t>
      </w:r>
      <w:r>
        <w:rPr>
          <w:rFonts w:ascii="Calibri" w:hAnsi="Calibri"/>
        </w:rPr>
        <w:t>Dados de login (e-mail ou senha) não inseridos.</w:t>
      </w:r>
    </w:p>
    <w:p w:rsidR="00411F45" w:rsidRDefault="00411F45" w:rsidP="00DB71E4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a mensagem “Por favor, preencha os dois campos: </w:t>
      </w:r>
      <w:r w:rsidR="004C4E22">
        <w:rPr>
          <w:rFonts w:ascii="Calibri" w:hAnsi="Calibri"/>
        </w:rPr>
        <w:t>e-mail</w:t>
      </w:r>
      <w:r>
        <w:rPr>
          <w:rFonts w:ascii="Calibri" w:hAnsi="Calibri"/>
        </w:rPr>
        <w:t xml:space="preserve"> e senha”.</w:t>
      </w:r>
    </w:p>
    <w:p w:rsidR="00411F45" w:rsidRPr="00411F45" w:rsidRDefault="00411F45" w:rsidP="00DB71E4">
      <w:pPr>
        <w:numPr>
          <w:ilvl w:val="0"/>
          <w:numId w:val="3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411F45" w:rsidRDefault="00411F45" w:rsidP="00105EAE">
      <w:pPr>
        <w:rPr>
          <w:rFonts w:ascii="Calibri" w:hAnsi="Calibri"/>
          <w:b/>
          <w:bCs/>
        </w:rPr>
      </w:pP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>E</w:t>
      </w:r>
      <w:r w:rsidR="001C67DA">
        <w:rPr>
          <w:rFonts w:ascii="Calibri" w:hAnsi="Calibri"/>
          <w:b/>
          <w:bCs/>
        </w:rPr>
        <w:t>2</w:t>
      </w:r>
      <w:r>
        <w:rPr>
          <w:rFonts w:ascii="Calibri" w:hAnsi="Calibri"/>
          <w:b/>
          <w:bCs/>
        </w:rPr>
        <w:t xml:space="preserve">: </w:t>
      </w:r>
      <w:r w:rsidR="0022179F">
        <w:rPr>
          <w:rFonts w:ascii="Calibri" w:hAnsi="Calibri"/>
        </w:rPr>
        <w:t>Dados de login</w:t>
      </w:r>
      <w:r w:rsidR="00A841BD">
        <w:rPr>
          <w:rFonts w:ascii="Calibri" w:hAnsi="Calibri"/>
        </w:rPr>
        <w:t xml:space="preserve"> (e-mail ou senha)</w:t>
      </w:r>
      <w:r w:rsidR="0022179F">
        <w:rPr>
          <w:rFonts w:ascii="Calibri" w:hAnsi="Calibri"/>
        </w:rPr>
        <w:t xml:space="preserve"> não encontrados na base de dados</w:t>
      </w:r>
      <w:r>
        <w:rPr>
          <w:rFonts w:ascii="Calibri" w:hAnsi="Calibri"/>
        </w:rPr>
        <w:t>.</w:t>
      </w:r>
    </w:p>
    <w:p w:rsidR="00105EAE" w:rsidRDefault="00105EAE" w:rsidP="00DB71E4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O sistema retorna a mensagem “</w:t>
      </w:r>
      <w:r w:rsidR="00A841BD">
        <w:rPr>
          <w:rFonts w:ascii="Calibri" w:hAnsi="Calibri"/>
        </w:rPr>
        <w:t>E-mail não cadastrado</w:t>
      </w:r>
      <w:r>
        <w:rPr>
          <w:rFonts w:ascii="Calibri" w:hAnsi="Calibri"/>
        </w:rPr>
        <w:t xml:space="preserve"> ou senha inválid</w:t>
      </w:r>
      <w:r w:rsidR="00A841BD">
        <w:rPr>
          <w:rFonts w:ascii="Calibri" w:hAnsi="Calibri"/>
        </w:rPr>
        <w:t>a</w:t>
      </w:r>
      <w:r>
        <w:rPr>
          <w:rFonts w:ascii="Calibri" w:hAnsi="Calibri"/>
        </w:rPr>
        <w:t>”.</w:t>
      </w:r>
    </w:p>
    <w:p w:rsidR="00E203D2" w:rsidRPr="00E203D2" w:rsidRDefault="00E203D2" w:rsidP="00DB71E4">
      <w:pPr>
        <w:numPr>
          <w:ilvl w:val="0"/>
          <w:numId w:val="7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1C67DA" w:rsidRPr="0022179F" w:rsidRDefault="001C67DA" w:rsidP="00753F4A">
      <w:pPr>
        <w:rPr>
          <w:rFonts w:ascii="Calibri" w:hAnsi="Calibri"/>
        </w:rPr>
      </w:pPr>
    </w:p>
    <w:p w:rsidR="005127D0" w:rsidRDefault="00165C7D" w:rsidP="005127D0">
      <w:pPr>
        <w:rPr>
          <w:rFonts w:ascii="Calibri" w:hAnsi="Calibri"/>
        </w:rPr>
      </w:pPr>
      <w:r>
        <w:rPr>
          <w:rFonts w:ascii="Calibri" w:hAnsi="Calibri"/>
          <w:b/>
          <w:bCs/>
        </w:rPr>
        <w:t>E3</w:t>
      </w:r>
      <w:r w:rsidR="005127D0">
        <w:rPr>
          <w:rFonts w:ascii="Calibri" w:hAnsi="Calibri"/>
          <w:b/>
          <w:bCs/>
        </w:rPr>
        <w:t xml:space="preserve">: </w:t>
      </w:r>
      <w:r>
        <w:rPr>
          <w:rFonts w:ascii="Calibri" w:hAnsi="Calibri"/>
        </w:rPr>
        <w:t xml:space="preserve">Usuário </w:t>
      </w:r>
      <w:r w:rsidR="001C67DA">
        <w:rPr>
          <w:rFonts w:ascii="Calibri" w:hAnsi="Calibri"/>
        </w:rPr>
        <w:t>prefere logar com outra conta</w:t>
      </w:r>
      <w:r w:rsidR="005127D0">
        <w:rPr>
          <w:rFonts w:ascii="Calibri" w:hAnsi="Calibri"/>
        </w:rPr>
        <w:t>.</w:t>
      </w:r>
    </w:p>
    <w:p w:rsidR="005127D0" w:rsidRDefault="001C67DA" w:rsidP="00DB71E4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O sistema Google realiza a rotina para efetuar login no dispositivo</w:t>
      </w:r>
      <w:r w:rsidR="00165C7D">
        <w:rPr>
          <w:rFonts w:ascii="Calibri" w:hAnsi="Calibri"/>
        </w:rPr>
        <w:t>.</w:t>
      </w:r>
    </w:p>
    <w:p w:rsidR="00BB0018" w:rsidRPr="00E94F5E" w:rsidRDefault="005127D0" w:rsidP="00DB71E4">
      <w:pPr>
        <w:numPr>
          <w:ilvl w:val="0"/>
          <w:numId w:val="6"/>
        </w:numPr>
        <w:rPr>
          <w:rFonts w:ascii="Calibri" w:hAnsi="Calibri"/>
        </w:rPr>
      </w:pPr>
      <w:r w:rsidRPr="001C67DA">
        <w:rPr>
          <w:rFonts w:ascii="Calibri" w:hAnsi="Calibri"/>
        </w:rPr>
        <w:t>O</w:t>
      </w:r>
      <w:r w:rsidR="001C67DA" w:rsidRPr="001C67DA">
        <w:rPr>
          <w:rFonts w:ascii="Calibri" w:hAnsi="Calibri"/>
        </w:rPr>
        <w:t xml:space="preserve"> </w:t>
      </w:r>
      <w:r w:rsidR="001C67DA">
        <w:rPr>
          <w:rFonts w:ascii="Calibri" w:hAnsi="Calibri"/>
        </w:rPr>
        <w:t xml:space="preserve">sistema </w:t>
      </w:r>
      <w:r w:rsidR="001C67DA" w:rsidRPr="00BB0018">
        <w:rPr>
          <w:rFonts w:ascii="Calibri" w:hAnsi="Calibri"/>
        </w:rPr>
        <w:t xml:space="preserve">redireciona o usuário para </w:t>
      </w:r>
      <w:r w:rsidR="001C67DA">
        <w:rPr>
          <w:rFonts w:ascii="Calibri" w:hAnsi="Calibri"/>
        </w:rPr>
        <w:t xml:space="preserve">a tela inicial do usuário. </w:t>
      </w:r>
      <w:r w:rsidR="00E0037A">
        <w:rPr>
          <w:rFonts w:ascii="Calibri" w:hAnsi="Calibri"/>
          <w:b/>
          <w:bCs/>
        </w:rPr>
        <w:t>(DV2</w:t>
      </w:r>
      <w:r w:rsidR="001C67DA">
        <w:rPr>
          <w:rFonts w:ascii="Calibri" w:hAnsi="Calibri"/>
          <w:b/>
          <w:bCs/>
        </w:rPr>
        <w:t>).</w:t>
      </w:r>
    </w:p>
    <w:p w:rsidR="00E94F5E" w:rsidRDefault="00E94F5E" w:rsidP="00E94F5E">
      <w:pPr>
        <w:rPr>
          <w:rFonts w:ascii="Calibri" w:hAnsi="Calibri"/>
        </w:rPr>
      </w:pPr>
    </w:p>
    <w:p w:rsidR="00E94F5E" w:rsidRPr="004C4E22" w:rsidRDefault="00E94F5E" w:rsidP="00E94F5E">
      <w:pPr>
        <w:rPr>
          <w:rFonts w:ascii="Calibri" w:hAnsi="Calibri"/>
        </w:rPr>
      </w:pPr>
      <w:r w:rsidRPr="004C4E22">
        <w:rPr>
          <w:rFonts w:ascii="Calibri" w:hAnsi="Calibri"/>
          <w:b/>
        </w:rPr>
        <w:t>E</w:t>
      </w:r>
      <w:r>
        <w:rPr>
          <w:rFonts w:ascii="Calibri" w:hAnsi="Calibri"/>
          <w:b/>
        </w:rPr>
        <w:t>4</w:t>
      </w:r>
      <w:r w:rsidRPr="004C4E22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>E-mail preenchido antes de clicar no link “Esqueceu sua senha?”.</w:t>
      </w:r>
    </w:p>
    <w:p w:rsidR="00E94F5E" w:rsidRPr="00756CB3" w:rsidRDefault="00E94F5E" w:rsidP="00DB71E4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 xml:space="preserve">O sistema exibe a mensagem </w:t>
      </w:r>
      <w:r w:rsidRPr="00756CB3">
        <w:rPr>
          <w:rFonts w:asciiTheme="minorHAnsi" w:hAnsiTheme="minorHAnsi" w:cstheme="minorHAnsi"/>
        </w:rPr>
        <w:t xml:space="preserve">“Foi enviado para seu e-mail um link de redefinição de senha!”. </w:t>
      </w:r>
      <w:r w:rsidRPr="003D1B2D">
        <w:rPr>
          <w:rFonts w:asciiTheme="minorHAnsi" w:hAnsiTheme="minorHAnsi" w:cstheme="minorHAnsi"/>
          <w:b/>
        </w:rPr>
        <w:t>(E5)</w:t>
      </w:r>
    </w:p>
    <w:p w:rsidR="00E94F5E" w:rsidRPr="00411F45" w:rsidRDefault="00E94F5E" w:rsidP="00DB71E4">
      <w:pPr>
        <w:numPr>
          <w:ilvl w:val="0"/>
          <w:numId w:val="8"/>
        </w:numPr>
        <w:rPr>
          <w:rFonts w:ascii="Calibri" w:hAnsi="Calibri"/>
        </w:rPr>
      </w:pPr>
      <w:r w:rsidRPr="00756CB3">
        <w:rPr>
          <w:rFonts w:ascii="Calibri" w:hAnsi="Calibri"/>
        </w:rPr>
        <w:t>O Use Case é reiniciado</w:t>
      </w:r>
      <w:r w:rsidRPr="0022179F">
        <w:rPr>
          <w:rFonts w:ascii="Calibri" w:hAnsi="Calibri"/>
        </w:rPr>
        <w:t>.</w:t>
      </w:r>
    </w:p>
    <w:p w:rsidR="001C67DA" w:rsidRDefault="001C67DA" w:rsidP="00BB0018">
      <w:pPr>
        <w:rPr>
          <w:rFonts w:ascii="Calibri" w:hAnsi="Calibri"/>
        </w:rPr>
      </w:pPr>
    </w:p>
    <w:p w:rsidR="00F05EBC" w:rsidRPr="00F05EBC" w:rsidRDefault="00E94F5E" w:rsidP="00F05EBC">
      <w:pPr>
        <w:rPr>
          <w:rFonts w:ascii="Calibri" w:hAnsi="Calibri"/>
        </w:rPr>
      </w:pPr>
      <w:r>
        <w:rPr>
          <w:rFonts w:ascii="Calibri" w:hAnsi="Calibri"/>
          <w:b/>
        </w:rPr>
        <w:t>E5</w:t>
      </w:r>
      <w:r w:rsidR="00E203D2" w:rsidRPr="004C4E22">
        <w:rPr>
          <w:rFonts w:ascii="Calibri" w:hAnsi="Calibri"/>
          <w:b/>
        </w:rPr>
        <w:t>:</w:t>
      </w:r>
      <w:r w:rsidR="00F05EBC">
        <w:rPr>
          <w:rFonts w:ascii="Calibri" w:hAnsi="Calibri"/>
          <w:b/>
        </w:rPr>
        <w:t xml:space="preserve"> </w:t>
      </w:r>
      <w:r w:rsidR="00F05EBC">
        <w:rPr>
          <w:rFonts w:ascii="Calibri" w:hAnsi="Calibri"/>
        </w:rPr>
        <w:t>Endereço de e-mail não encontrado na base de dados</w:t>
      </w:r>
      <w:r w:rsidR="00E203D2">
        <w:rPr>
          <w:rFonts w:ascii="Calibri" w:hAnsi="Calibri"/>
        </w:rPr>
        <w:t>.</w:t>
      </w:r>
    </w:p>
    <w:p w:rsidR="00F05EBC" w:rsidRPr="00F05EBC" w:rsidRDefault="00F05EBC" w:rsidP="006320E7">
      <w:pPr>
        <w:numPr>
          <w:ilvl w:val="0"/>
          <w:numId w:val="11"/>
        </w:numPr>
        <w:rPr>
          <w:rFonts w:ascii="Calibri" w:hAnsi="Calibri"/>
        </w:rPr>
      </w:pPr>
      <w:r w:rsidRPr="00F05EBC">
        <w:rPr>
          <w:rFonts w:ascii="Calibri" w:hAnsi="Calibri"/>
        </w:rPr>
        <w:t>O sistema exibe a mensagem “Não encontramos registro com esse e-mail, se deseja efetuar o cadastro, insira uma senha no campo apropriado e escolha a opção ‘Cadastrar-se com e-mail’”.</w:t>
      </w:r>
    </w:p>
    <w:p w:rsidR="00E203D2" w:rsidRPr="00F05EBC" w:rsidRDefault="00E203D2" w:rsidP="006320E7">
      <w:pPr>
        <w:numPr>
          <w:ilvl w:val="0"/>
          <w:numId w:val="11"/>
        </w:numPr>
        <w:rPr>
          <w:rFonts w:ascii="Calibri" w:hAnsi="Calibri"/>
        </w:rPr>
      </w:pPr>
      <w:r w:rsidRPr="00F05EBC">
        <w:rPr>
          <w:rFonts w:ascii="Calibri" w:hAnsi="Calibri"/>
        </w:rPr>
        <w:t>O Use Case é reiniciado.</w:t>
      </w:r>
    </w:p>
    <w:p w:rsidR="006A4EBF" w:rsidRPr="00411F45" w:rsidRDefault="006A4EBF" w:rsidP="00E94F5E">
      <w:pPr>
        <w:rPr>
          <w:rFonts w:asciiTheme="minorHAnsi" w:hAnsiTheme="minorHAnsi" w:cstheme="minorHAnsi"/>
        </w:rPr>
      </w:pPr>
    </w:p>
    <w:p w:rsidR="002C61A8" w:rsidRPr="004C4E22" w:rsidRDefault="002C61A8" w:rsidP="002C61A8">
      <w:pPr>
        <w:rPr>
          <w:rFonts w:ascii="Calibri" w:hAnsi="Calibri"/>
        </w:rPr>
      </w:pPr>
      <w:r w:rsidRPr="004C4E22">
        <w:rPr>
          <w:rFonts w:ascii="Calibri" w:hAnsi="Calibri"/>
          <w:b/>
        </w:rPr>
        <w:lastRenderedPageBreak/>
        <w:t>E</w:t>
      </w:r>
      <w:r>
        <w:rPr>
          <w:rFonts w:ascii="Calibri" w:hAnsi="Calibri"/>
          <w:b/>
        </w:rPr>
        <w:t>6</w:t>
      </w:r>
      <w:r w:rsidRPr="004C4E22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>E-mail e senha preenchidos antes de clicar no link “Cadastrar-se com e-mail”.</w:t>
      </w:r>
    </w:p>
    <w:p w:rsidR="00EB483F" w:rsidRPr="00EB483F" w:rsidRDefault="002C61A8" w:rsidP="00DB71E4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 xml:space="preserve">O sistema exibe </w:t>
      </w:r>
      <w:r w:rsidR="00EB483F">
        <w:rPr>
          <w:rFonts w:asciiTheme="minorHAnsi" w:hAnsiTheme="minorHAnsi" w:cstheme="minorHAnsi"/>
        </w:rPr>
        <w:t>a mensagem</w:t>
      </w:r>
      <w:r w:rsidRPr="00411F45">
        <w:rPr>
          <w:rFonts w:asciiTheme="minorHAnsi" w:hAnsiTheme="minorHAnsi" w:cstheme="minorHAnsi"/>
        </w:rPr>
        <w:t xml:space="preserve"> “</w:t>
      </w:r>
      <w:r w:rsidR="00EB483F">
        <w:rPr>
          <w:rFonts w:asciiTheme="minorHAnsi" w:hAnsiTheme="minorHAnsi" w:cstheme="minorHAnsi"/>
        </w:rPr>
        <w:t xml:space="preserve">Foi enviado </w:t>
      </w:r>
      <w:r w:rsidR="004F4D1E">
        <w:rPr>
          <w:rFonts w:asciiTheme="minorHAnsi" w:hAnsiTheme="minorHAnsi" w:cstheme="minorHAnsi"/>
        </w:rPr>
        <w:t>um e-mail de confirmação do cadastro</w:t>
      </w:r>
      <w:r w:rsidR="00EB483F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>.</w:t>
      </w:r>
      <w:r w:rsidR="00FA238C">
        <w:rPr>
          <w:rFonts w:asciiTheme="minorHAnsi" w:hAnsiTheme="minorHAnsi" w:cstheme="minorHAnsi"/>
        </w:rPr>
        <w:t xml:space="preserve"> </w:t>
      </w:r>
      <w:r w:rsidR="00FA238C" w:rsidRPr="00FA238C">
        <w:rPr>
          <w:rFonts w:asciiTheme="minorHAnsi" w:hAnsiTheme="minorHAnsi" w:cstheme="minorHAnsi"/>
          <w:b/>
        </w:rPr>
        <w:t>(E7)</w:t>
      </w:r>
    </w:p>
    <w:p w:rsidR="002C61A8" w:rsidRPr="00411F45" w:rsidRDefault="002C61A8" w:rsidP="00DB71E4">
      <w:pPr>
        <w:numPr>
          <w:ilvl w:val="0"/>
          <w:numId w:val="9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FA238C" w:rsidRPr="004C4E22" w:rsidRDefault="00FA238C" w:rsidP="00FA238C">
      <w:pPr>
        <w:rPr>
          <w:rFonts w:ascii="Calibri" w:hAnsi="Calibri"/>
        </w:rPr>
      </w:pPr>
      <w:r w:rsidRPr="004C4E22">
        <w:rPr>
          <w:rFonts w:ascii="Calibri" w:hAnsi="Calibri"/>
          <w:b/>
        </w:rPr>
        <w:t>E</w:t>
      </w:r>
      <w:r>
        <w:rPr>
          <w:rFonts w:ascii="Calibri" w:hAnsi="Calibri"/>
          <w:b/>
        </w:rPr>
        <w:t>7</w:t>
      </w:r>
      <w:r w:rsidRPr="004C4E22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Senha com menos de </w:t>
      </w:r>
      <w:proofErr w:type="gramStart"/>
      <w:r>
        <w:rPr>
          <w:rFonts w:ascii="Calibri" w:hAnsi="Calibri"/>
        </w:rPr>
        <w:t>6</w:t>
      </w:r>
      <w:proofErr w:type="gramEnd"/>
      <w:r>
        <w:rPr>
          <w:rFonts w:ascii="Calibri" w:hAnsi="Calibri"/>
        </w:rPr>
        <w:t xml:space="preserve"> caracteres.</w:t>
      </w:r>
    </w:p>
    <w:p w:rsidR="00FA238C" w:rsidRPr="00EB483F" w:rsidRDefault="00FA238C" w:rsidP="006320E7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 xml:space="preserve">O sistema exibe </w:t>
      </w:r>
      <w:r>
        <w:rPr>
          <w:rFonts w:asciiTheme="minorHAnsi" w:hAnsiTheme="minorHAnsi" w:cstheme="minorHAnsi"/>
        </w:rPr>
        <w:t>a mensagem</w:t>
      </w:r>
      <w:r w:rsidRPr="00411F45">
        <w:rPr>
          <w:rFonts w:asciiTheme="minorHAnsi" w:hAnsiTheme="minorHAnsi" w:cstheme="minorHAnsi"/>
        </w:rPr>
        <w:t xml:space="preserve"> “</w:t>
      </w:r>
      <w:r>
        <w:rPr>
          <w:rFonts w:asciiTheme="minorHAnsi" w:hAnsiTheme="minorHAnsi" w:cstheme="minorHAnsi"/>
        </w:rPr>
        <w:t xml:space="preserve">Sua senha deve ter no mínimo </w:t>
      </w:r>
      <w:proofErr w:type="gramStart"/>
      <w:r>
        <w:rPr>
          <w:rFonts w:asciiTheme="minorHAnsi" w:hAnsiTheme="minorHAnsi" w:cstheme="minorHAnsi"/>
        </w:rPr>
        <w:t>6</w:t>
      </w:r>
      <w:proofErr w:type="gramEnd"/>
      <w:r>
        <w:rPr>
          <w:rFonts w:asciiTheme="minorHAnsi" w:hAnsiTheme="minorHAnsi" w:cstheme="minorHAnsi"/>
        </w:rPr>
        <w:t xml:space="preserve"> caracteres”. </w:t>
      </w:r>
    </w:p>
    <w:p w:rsidR="00FA238C" w:rsidRPr="00411F45" w:rsidRDefault="00FA238C" w:rsidP="006320E7">
      <w:pPr>
        <w:numPr>
          <w:ilvl w:val="0"/>
          <w:numId w:val="12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FA238C" w:rsidRDefault="00FA238C" w:rsidP="00BB0018">
      <w:pPr>
        <w:rPr>
          <w:rFonts w:asciiTheme="minorHAnsi" w:hAnsiTheme="minorHAnsi" w:cstheme="minorHAnsi"/>
        </w:rPr>
      </w:pPr>
    </w:p>
    <w:p w:rsidR="00E0037A" w:rsidRDefault="00E0037A" w:rsidP="00E0037A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UC002 – Visualizar Tela Principal</w:t>
      </w:r>
    </w:p>
    <w:p w:rsidR="00E0037A" w:rsidRDefault="00E0037A" w:rsidP="00E0037A">
      <w:pPr>
        <w:jc w:val="center"/>
        <w:rPr>
          <w:rFonts w:ascii="Calibri" w:hAnsi="Calibri"/>
          <w:b/>
          <w:bCs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exibir </w:t>
      </w:r>
      <w:r w:rsidR="003D1B2D">
        <w:rPr>
          <w:rFonts w:ascii="Calibri" w:hAnsi="Calibri"/>
        </w:rPr>
        <w:t xml:space="preserve">uma lista de </w:t>
      </w:r>
      <w:r>
        <w:rPr>
          <w:rFonts w:ascii="Calibri" w:hAnsi="Calibri"/>
        </w:rPr>
        <w:t xml:space="preserve">receitas já cadastradas </w:t>
      </w:r>
      <w:r w:rsidR="003D1B2D">
        <w:rPr>
          <w:rFonts w:ascii="Calibri" w:hAnsi="Calibri"/>
        </w:rPr>
        <w:t>no banco de dados e a opção de cadastrar uma nova receita</w:t>
      </w:r>
      <w:r>
        <w:rPr>
          <w:rFonts w:ascii="Calibri" w:hAnsi="Calibri"/>
        </w:rPr>
        <w:t>.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DV2 – </w:t>
      </w:r>
      <w:r>
        <w:rPr>
          <w:rFonts w:ascii="Calibri" w:hAnsi="Calibri"/>
        </w:rPr>
        <w:t>Tela Inicial do Usuário.</w:t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411F45" w:rsidRDefault="00F6463C" w:rsidP="00756CB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 wp14:anchorId="6106D906" wp14:editId="5EC09923">
            <wp:extent cx="2587764" cy="4679998"/>
            <wp:effectExtent l="0" t="0" r="317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ana\Documents\GitProjects\Nutri\DV2telaInici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64" cy="467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E0037A" w:rsidRDefault="00E0037A" w:rsidP="00E0037A">
      <w:pPr>
        <w:rPr>
          <w:rFonts w:ascii="Calibri" w:hAnsi="Calibri"/>
        </w:rPr>
      </w:pPr>
    </w:p>
    <w:p w:rsidR="001D1CE9" w:rsidRDefault="001D1CE9" w:rsidP="001D1CE9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Pós-Condições</w:t>
      </w:r>
    </w:p>
    <w:p w:rsidR="001D1CE9" w:rsidRDefault="001D1CE9" w:rsidP="001D1CE9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1D1CE9" w:rsidRDefault="001D1CE9" w:rsidP="006320E7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Exibir a receita detalhada escolhida pelo usuário.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>Usuário</w:t>
      </w:r>
      <w:r w:rsidR="00201DDA">
        <w:rPr>
          <w:rFonts w:ascii="Calibri" w:hAnsi="Calibri"/>
        </w:rPr>
        <w:t xml:space="preserve"> </w:t>
      </w:r>
      <w:proofErr w:type="spellStart"/>
      <w:r w:rsidR="00201DDA">
        <w:rPr>
          <w:rFonts w:ascii="Calibri" w:hAnsi="Calibri"/>
        </w:rPr>
        <w:t>Logado</w:t>
      </w:r>
      <w:proofErr w:type="spellEnd"/>
    </w:p>
    <w:p w:rsidR="00E0037A" w:rsidRDefault="00E0037A" w:rsidP="00E0037A">
      <w:pPr>
        <w:rPr>
          <w:rFonts w:ascii="Calibri" w:hAnsi="Calibri"/>
        </w:rPr>
      </w:pPr>
    </w:p>
    <w:p w:rsidR="001D1CE9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E0037A" w:rsidRDefault="00E0037A" w:rsidP="006320E7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(DV2)</w:t>
      </w:r>
      <w:r w:rsidR="00DA7E8A">
        <w:rPr>
          <w:rFonts w:ascii="Calibri" w:hAnsi="Calibri"/>
          <w:b/>
          <w:bCs/>
        </w:rPr>
        <w:t xml:space="preserve"> (R1)</w:t>
      </w:r>
      <w:r w:rsidR="00D97489" w:rsidRPr="00D97489">
        <w:rPr>
          <w:rFonts w:ascii="Calibri" w:hAnsi="Calibri"/>
          <w:b/>
        </w:rPr>
        <w:t xml:space="preserve"> </w:t>
      </w:r>
      <w:r w:rsidR="00D97489" w:rsidRPr="00DA7E8A">
        <w:rPr>
          <w:rFonts w:ascii="Calibri" w:hAnsi="Calibri"/>
          <w:b/>
        </w:rPr>
        <w:t>(</w:t>
      </w:r>
      <w:r w:rsidR="00D97489">
        <w:rPr>
          <w:rFonts w:ascii="Calibri" w:hAnsi="Calibri"/>
          <w:b/>
        </w:rPr>
        <w:t>R2</w:t>
      </w:r>
      <w:r w:rsidR="00D97489" w:rsidRPr="00DA7E8A">
        <w:rPr>
          <w:rFonts w:ascii="Calibri" w:hAnsi="Calibri"/>
          <w:b/>
        </w:rPr>
        <w:t>)</w:t>
      </w:r>
      <w:r w:rsidR="00D97489">
        <w:rPr>
          <w:rFonts w:ascii="Calibri" w:hAnsi="Calibri"/>
        </w:rPr>
        <w:t>.</w:t>
      </w:r>
    </w:p>
    <w:p w:rsidR="001D1CE9" w:rsidRDefault="001D1CE9" w:rsidP="006320E7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O usuário insere o termo de seu interesse no respectivo campo</w:t>
      </w:r>
      <w:r w:rsidR="00D97489">
        <w:rPr>
          <w:rFonts w:ascii="Calibri" w:hAnsi="Calibri"/>
        </w:rPr>
        <w:t>.</w:t>
      </w:r>
    </w:p>
    <w:p w:rsidR="001D1CE9" w:rsidRDefault="001D1CE9" w:rsidP="006320E7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“Pesquisar” </w:t>
      </w:r>
      <w:r w:rsidRPr="00E0037A">
        <w:rPr>
          <w:rFonts w:ascii="Calibri" w:hAnsi="Calibri"/>
          <w:b/>
        </w:rPr>
        <w:t>(</w:t>
      </w:r>
      <w:r w:rsidR="00DA7E8A">
        <w:rPr>
          <w:rFonts w:ascii="Calibri" w:hAnsi="Calibri"/>
          <w:b/>
        </w:rPr>
        <w:t>E</w:t>
      </w:r>
      <w:r>
        <w:rPr>
          <w:rFonts w:ascii="Calibri" w:hAnsi="Calibri"/>
          <w:b/>
        </w:rPr>
        <w:t>1</w:t>
      </w:r>
      <w:r w:rsidRPr="00E0037A">
        <w:rPr>
          <w:rFonts w:ascii="Calibri" w:hAnsi="Calibri"/>
          <w:b/>
        </w:rPr>
        <w:t>)</w:t>
      </w:r>
      <w:r w:rsidR="00DA7E8A">
        <w:rPr>
          <w:rFonts w:ascii="Calibri" w:hAnsi="Calibri"/>
          <w:b/>
        </w:rPr>
        <w:t>(A1)</w:t>
      </w:r>
      <w:r>
        <w:rPr>
          <w:rFonts w:ascii="Calibri" w:hAnsi="Calibri"/>
          <w:b/>
        </w:rPr>
        <w:t>(A2)</w:t>
      </w:r>
      <w:r w:rsidRPr="00E0037A">
        <w:rPr>
          <w:rFonts w:ascii="Calibri" w:hAnsi="Calibri"/>
        </w:rPr>
        <w:t>.</w:t>
      </w:r>
    </w:p>
    <w:p w:rsidR="001D1CE9" w:rsidRDefault="001D1CE9" w:rsidP="006320E7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O sistema busca na base de dados todas as receitas cadastradas que contenham o referido termo.</w:t>
      </w:r>
    </w:p>
    <w:p w:rsidR="001D1CE9" w:rsidRDefault="001D1CE9" w:rsidP="006320E7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as receitas localizadas </w:t>
      </w:r>
      <w:r w:rsidRPr="004107CB">
        <w:rPr>
          <w:rFonts w:ascii="Calibri" w:hAnsi="Calibri"/>
          <w:b/>
        </w:rPr>
        <w:t>(</w:t>
      </w:r>
      <w:r w:rsidR="00DA7E8A">
        <w:rPr>
          <w:rFonts w:ascii="Calibri" w:hAnsi="Calibri"/>
          <w:b/>
        </w:rPr>
        <w:t>E2</w:t>
      </w:r>
      <w:r w:rsidRPr="004107CB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1D1CE9" w:rsidRDefault="001D1CE9" w:rsidP="006320E7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 xml:space="preserve">O usuário </w:t>
      </w:r>
      <w:r w:rsidR="00DA7E8A">
        <w:rPr>
          <w:rFonts w:ascii="Calibri" w:hAnsi="Calibri"/>
        </w:rPr>
        <w:t>seleciona</w:t>
      </w:r>
      <w:r>
        <w:rPr>
          <w:rFonts w:ascii="Calibri" w:hAnsi="Calibri"/>
        </w:rPr>
        <w:t xml:space="preserve"> a re</w:t>
      </w:r>
      <w:r w:rsidR="00DA7E8A">
        <w:rPr>
          <w:rFonts w:ascii="Calibri" w:hAnsi="Calibri"/>
        </w:rPr>
        <w:t>ceita de seu interesse presente</w:t>
      </w:r>
      <w:r>
        <w:rPr>
          <w:rFonts w:ascii="Calibri" w:hAnsi="Calibri"/>
        </w:rPr>
        <w:t xml:space="preserve"> na lista exibida.</w:t>
      </w:r>
    </w:p>
    <w:p w:rsidR="00E0037A" w:rsidRPr="001D1CE9" w:rsidRDefault="001D1CE9" w:rsidP="006320E7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da receita selecionada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DV3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E0037A" w:rsidRDefault="00E0037A" w:rsidP="00E0037A"/>
    <w:p w:rsidR="001D1CE9" w:rsidRPr="001D1CE9" w:rsidRDefault="00E0037A" w:rsidP="001D1CE9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28739F" w:rsidRDefault="0028739F" w:rsidP="0028739F"/>
    <w:p w:rsidR="0028739F" w:rsidRDefault="00C17D38" w:rsidP="002873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</w:t>
      </w:r>
      <w:r w:rsidR="00DA7E8A">
        <w:rPr>
          <w:rFonts w:asciiTheme="minorHAnsi" w:hAnsiTheme="minorHAnsi" w:cstheme="minorHAnsi"/>
          <w:b/>
        </w:rPr>
        <w:t>1</w:t>
      </w:r>
      <w:r w:rsidR="0028739F" w:rsidRPr="00A14D14">
        <w:rPr>
          <w:rFonts w:asciiTheme="minorHAnsi" w:hAnsiTheme="minorHAnsi" w:cstheme="minorHAnsi"/>
          <w:b/>
        </w:rPr>
        <w:t>:</w:t>
      </w:r>
      <w:r w:rsidR="0028739F">
        <w:rPr>
          <w:rFonts w:asciiTheme="minorHAnsi" w:hAnsiTheme="minorHAnsi" w:cstheme="minorHAnsi"/>
        </w:rPr>
        <w:t xml:space="preserve"> Link “Sair” pressionado</w:t>
      </w:r>
      <w:r w:rsidR="0028739F" w:rsidRPr="00A14D14">
        <w:rPr>
          <w:rFonts w:asciiTheme="minorHAnsi" w:hAnsiTheme="minorHAnsi" w:cstheme="minorHAnsi"/>
        </w:rPr>
        <w:t xml:space="preserve"> </w:t>
      </w:r>
    </w:p>
    <w:p w:rsidR="0028739F" w:rsidRDefault="0028739F" w:rsidP="006320E7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28739F" w:rsidRPr="001D1CE9" w:rsidRDefault="0028739F" w:rsidP="006320E7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1D1CE9" w:rsidRPr="001D1CE9" w:rsidRDefault="001D1CE9" w:rsidP="001D1CE9">
      <w:pPr>
        <w:ind w:left="720"/>
        <w:rPr>
          <w:rFonts w:ascii="Calibri" w:hAnsi="Calibri"/>
        </w:rPr>
      </w:pPr>
    </w:p>
    <w:p w:rsidR="001D1CE9" w:rsidRDefault="00DA7E8A" w:rsidP="001D1C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A2</w:t>
      </w:r>
      <w:r w:rsidR="001D1CE9" w:rsidRPr="00A14D14">
        <w:rPr>
          <w:rFonts w:asciiTheme="minorHAnsi" w:hAnsiTheme="minorHAnsi" w:cstheme="minorHAnsi"/>
          <w:b/>
        </w:rPr>
        <w:t>:</w:t>
      </w:r>
      <w:r w:rsidR="001D1CE9">
        <w:rPr>
          <w:rFonts w:asciiTheme="minorHAnsi" w:hAnsiTheme="minorHAnsi" w:cstheme="minorHAnsi"/>
        </w:rPr>
        <w:t xml:space="preserve"> Botão “Nova Receita” pressionado</w:t>
      </w:r>
      <w:r w:rsidR="001D1CE9" w:rsidRPr="00A14D14">
        <w:rPr>
          <w:rFonts w:asciiTheme="minorHAnsi" w:hAnsiTheme="minorHAnsi" w:cstheme="minorHAnsi"/>
        </w:rPr>
        <w:t xml:space="preserve"> </w:t>
      </w:r>
    </w:p>
    <w:p w:rsidR="001D1CE9" w:rsidRDefault="001D1CE9" w:rsidP="006320E7">
      <w:pPr>
        <w:numPr>
          <w:ilvl w:val="0"/>
          <w:numId w:val="34"/>
        </w:numPr>
        <w:rPr>
          <w:rFonts w:ascii="Calibri" w:hAnsi="Calibri"/>
        </w:rPr>
      </w:pPr>
      <w:r w:rsidRPr="001D1CE9">
        <w:rPr>
          <w:rFonts w:ascii="Calibri" w:hAnsi="Calibri"/>
        </w:rPr>
        <w:t xml:space="preserve">O sistema redireciona o usuário para a tela de cadastro de receita </w:t>
      </w:r>
      <w:r w:rsidRPr="001D1CE9">
        <w:rPr>
          <w:rFonts w:ascii="Calibri" w:hAnsi="Calibri"/>
          <w:b/>
        </w:rPr>
        <w:t>(DV4)</w:t>
      </w:r>
      <w:r w:rsidRPr="001D1CE9">
        <w:rPr>
          <w:rFonts w:ascii="Calibri" w:hAnsi="Calibri"/>
        </w:rPr>
        <w:t>.</w:t>
      </w:r>
    </w:p>
    <w:p w:rsidR="00DA7E8A" w:rsidRDefault="00DA7E8A" w:rsidP="00DA7E8A">
      <w:pPr>
        <w:rPr>
          <w:rFonts w:ascii="Calibri" w:hAnsi="Calibri"/>
        </w:rPr>
      </w:pPr>
    </w:p>
    <w:p w:rsidR="00DA7E8A" w:rsidRPr="001D1CE9" w:rsidRDefault="00DA7E8A" w:rsidP="00DA7E8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de Exceção</w:t>
      </w:r>
    </w:p>
    <w:p w:rsidR="00DA7E8A" w:rsidRDefault="00DA7E8A" w:rsidP="00DA7E8A"/>
    <w:p w:rsidR="00DA7E8A" w:rsidRDefault="00DA7E8A" w:rsidP="00DA7E8A">
      <w:pPr>
        <w:rPr>
          <w:rFonts w:asciiTheme="minorHAnsi" w:hAnsiTheme="minorHAnsi" w:cstheme="minorHAnsi"/>
        </w:rPr>
      </w:pPr>
      <w:r>
        <w:rPr>
          <w:rFonts w:ascii="Calibri" w:hAnsi="Calibri"/>
          <w:b/>
          <w:bCs/>
        </w:rPr>
        <w:t xml:space="preserve">E1: </w:t>
      </w:r>
      <w:r>
        <w:rPr>
          <w:rFonts w:ascii="Calibri" w:hAnsi="Calibri"/>
          <w:bCs/>
        </w:rPr>
        <w:t>Usuário não insere um termo no campo de busca</w:t>
      </w:r>
      <w:r>
        <w:rPr>
          <w:rFonts w:asciiTheme="minorHAnsi" w:hAnsiTheme="minorHAnsi" w:cstheme="minorHAnsi"/>
        </w:rPr>
        <w:t>.</w:t>
      </w:r>
    </w:p>
    <w:p w:rsidR="00DA7E8A" w:rsidRDefault="00DA7E8A" w:rsidP="006320E7">
      <w:pPr>
        <w:numPr>
          <w:ilvl w:val="0"/>
          <w:numId w:val="36"/>
        </w:numPr>
        <w:rPr>
          <w:rFonts w:ascii="Calibri" w:hAnsi="Calibri"/>
        </w:rPr>
      </w:pPr>
      <w:r>
        <w:rPr>
          <w:rFonts w:ascii="Calibri" w:hAnsi="Calibri"/>
        </w:rPr>
        <w:t>O sistema exibe a mensagem “Insira um termo para pesquisar no campo adequado”.</w:t>
      </w:r>
    </w:p>
    <w:p w:rsidR="00DA7E8A" w:rsidRPr="0046129C" w:rsidRDefault="00DA7E8A" w:rsidP="006320E7">
      <w:pPr>
        <w:numPr>
          <w:ilvl w:val="0"/>
          <w:numId w:val="36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DA7E8A" w:rsidRDefault="00DA7E8A" w:rsidP="00DA7E8A">
      <w:pPr>
        <w:rPr>
          <w:rFonts w:ascii="Calibri" w:hAnsi="Calibri"/>
        </w:rPr>
      </w:pPr>
    </w:p>
    <w:p w:rsidR="00DA7E8A" w:rsidRDefault="00DA7E8A" w:rsidP="00DA7E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E2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sistema não encontra ocorrências do termo pesquisado na base de dados</w:t>
      </w:r>
      <w:r w:rsidRPr="00A14D14">
        <w:rPr>
          <w:rFonts w:asciiTheme="minorHAnsi" w:hAnsiTheme="minorHAnsi" w:cstheme="minorHAnsi"/>
        </w:rPr>
        <w:t xml:space="preserve"> </w:t>
      </w:r>
    </w:p>
    <w:p w:rsidR="00DA7E8A" w:rsidRDefault="00DA7E8A" w:rsidP="006320E7">
      <w:pPr>
        <w:numPr>
          <w:ilvl w:val="0"/>
          <w:numId w:val="15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“Nenhuma ocorrência encontrada”.</w:t>
      </w:r>
    </w:p>
    <w:p w:rsidR="00DA7E8A" w:rsidRDefault="00DA7E8A" w:rsidP="006320E7">
      <w:pPr>
        <w:numPr>
          <w:ilvl w:val="0"/>
          <w:numId w:val="15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DA7E8A" w:rsidRDefault="00DA7E8A" w:rsidP="00DA7E8A">
      <w:pPr>
        <w:rPr>
          <w:rFonts w:ascii="Calibri" w:hAnsi="Calibri"/>
        </w:rPr>
      </w:pPr>
    </w:p>
    <w:p w:rsidR="00DA7E8A" w:rsidRDefault="00DA7E8A" w:rsidP="00DA7E8A">
      <w:pPr>
        <w:pStyle w:val="xl31"/>
        <w:spacing w:before="0" w:beforeAutospacing="0" w:after="0" w:afterAutospacing="0"/>
        <w:rPr>
          <w:rFonts w:asciiTheme="minorHAnsi" w:eastAsia="Times New Roman" w:hAnsiTheme="minorHAnsi" w:cstheme="minorHAnsi"/>
        </w:rPr>
      </w:pPr>
      <w:r w:rsidRPr="00DA7E8A">
        <w:rPr>
          <w:rFonts w:asciiTheme="minorHAnsi" w:eastAsia="Times New Roman" w:hAnsiTheme="minorHAnsi" w:cstheme="minorHAnsi"/>
        </w:rPr>
        <w:t>Regras de Negócio</w:t>
      </w:r>
    </w:p>
    <w:p w:rsidR="00DA7E8A" w:rsidRPr="0046129C" w:rsidRDefault="00DA7E8A" w:rsidP="00DA7E8A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R1: </w:t>
      </w:r>
      <w:r w:rsidR="00D97489">
        <w:rPr>
          <w:rFonts w:ascii="Calibri" w:hAnsi="Calibri"/>
          <w:bCs/>
        </w:rPr>
        <w:t>A lista inicial apresentada é aleatória</w:t>
      </w:r>
      <w:r>
        <w:rPr>
          <w:rFonts w:asciiTheme="minorHAnsi" w:hAnsiTheme="minorHAnsi" w:cstheme="minorHAnsi"/>
        </w:rPr>
        <w:t>.</w:t>
      </w:r>
    </w:p>
    <w:p w:rsidR="00DA7E8A" w:rsidRPr="00DA7E8A" w:rsidRDefault="00DA7E8A" w:rsidP="00DA7E8A">
      <w:pPr>
        <w:pStyle w:val="xl31"/>
        <w:spacing w:before="0" w:beforeAutospacing="0" w:after="0" w:afterAutospacing="0"/>
        <w:rPr>
          <w:rFonts w:asciiTheme="minorHAnsi" w:eastAsia="Times New Roman" w:hAnsiTheme="minorHAnsi" w:cstheme="minorHAnsi"/>
        </w:rPr>
      </w:pPr>
    </w:p>
    <w:p w:rsidR="00DA7E8A" w:rsidRPr="0046129C" w:rsidRDefault="00DA7E8A" w:rsidP="00DA7E8A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R2: </w:t>
      </w:r>
      <w:r>
        <w:rPr>
          <w:rFonts w:ascii="Calibri" w:hAnsi="Calibri"/>
          <w:bCs/>
        </w:rPr>
        <w:t xml:space="preserve">O usuário pode ir diretamente do passo </w:t>
      </w:r>
      <w:proofErr w:type="gramStart"/>
      <w:r>
        <w:rPr>
          <w:rFonts w:ascii="Calibri" w:hAnsi="Calibri"/>
          <w:bCs/>
        </w:rPr>
        <w:t>1</w:t>
      </w:r>
      <w:proofErr w:type="gramEnd"/>
      <w:r>
        <w:rPr>
          <w:rFonts w:ascii="Calibri" w:hAnsi="Calibri"/>
          <w:bCs/>
        </w:rPr>
        <w:t xml:space="preserve"> para o passo 6</w:t>
      </w:r>
      <w:r w:rsidRPr="00DA7E8A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do fluxo principal</w:t>
      </w:r>
      <w:r>
        <w:rPr>
          <w:rFonts w:asciiTheme="minorHAnsi" w:hAnsiTheme="minorHAnsi" w:cstheme="minorHAnsi"/>
        </w:rPr>
        <w:t>.</w:t>
      </w:r>
    </w:p>
    <w:p w:rsidR="00DA7E8A" w:rsidRDefault="00DA7E8A" w:rsidP="00DA7E8A">
      <w:pPr>
        <w:rPr>
          <w:rFonts w:ascii="Calibri" w:hAnsi="Calibri"/>
        </w:rPr>
      </w:pPr>
    </w:p>
    <w:p w:rsidR="00DA7E8A" w:rsidRPr="0046129C" w:rsidRDefault="00DA7E8A" w:rsidP="00DA7E8A">
      <w:pPr>
        <w:rPr>
          <w:rFonts w:ascii="Calibri" w:hAnsi="Calibri"/>
        </w:rPr>
      </w:pPr>
    </w:p>
    <w:p w:rsidR="0041748A" w:rsidRDefault="0041748A" w:rsidP="0041748A">
      <w:pPr>
        <w:rPr>
          <w:rFonts w:asciiTheme="minorHAnsi" w:hAnsiTheme="minorHAnsi" w:cstheme="minorHAnsi"/>
        </w:rPr>
      </w:pPr>
    </w:p>
    <w:p w:rsidR="00710886" w:rsidRDefault="00710886" w:rsidP="00710886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UC003 – Visualizar Receita</w:t>
      </w:r>
    </w:p>
    <w:p w:rsidR="00710886" w:rsidRDefault="00710886" w:rsidP="00710886">
      <w:pPr>
        <w:jc w:val="center"/>
        <w:rPr>
          <w:rFonts w:ascii="Calibri" w:hAnsi="Calibri"/>
          <w:b/>
          <w:bCs/>
        </w:rPr>
      </w:pPr>
    </w:p>
    <w:p w:rsidR="00710886" w:rsidRDefault="00710886" w:rsidP="007108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710886" w:rsidRDefault="00710886" w:rsidP="00710886">
      <w:pPr>
        <w:rPr>
          <w:rFonts w:ascii="Calibri" w:hAnsi="Calibri"/>
        </w:rPr>
      </w:pPr>
      <w:r>
        <w:rPr>
          <w:rFonts w:ascii="Calibri" w:hAnsi="Calibri"/>
        </w:rPr>
        <w:t>Este caso de uso serve para que o usuário possa visualizar a receita de seu interesse.</w:t>
      </w:r>
    </w:p>
    <w:p w:rsidR="00710886" w:rsidRDefault="00710886" w:rsidP="00710886">
      <w:pPr>
        <w:rPr>
          <w:rFonts w:ascii="Calibri" w:hAnsi="Calibri"/>
        </w:rPr>
      </w:pPr>
    </w:p>
    <w:p w:rsidR="00710886" w:rsidRDefault="00710886" w:rsidP="007108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710886" w:rsidRDefault="00710886" w:rsidP="00710886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DV3 – </w:t>
      </w:r>
      <w:r>
        <w:rPr>
          <w:rFonts w:ascii="Calibri" w:hAnsi="Calibri"/>
        </w:rPr>
        <w:t>Tela Visualização de Receita.</w:t>
      </w:r>
    </w:p>
    <w:p w:rsidR="00710886" w:rsidRDefault="00710886" w:rsidP="00710886">
      <w:pPr>
        <w:rPr>
          <w:rFonts w:asciiTheme="minorHAnsi" w:hAnsiTheme="minorHAnsi" w:cstheme="minorHAnsi"/>
        </w:rPr>
      </w:pPr>
    </w:p>
    <w:p w:rsidR="00710886" w:rsidRDefault="00710886" w:rsidP="00710886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pt-BR" w:bidi="ar-SA"/>
        </w:rPr>
        <w:drawing>
          <wp:inline distT="0" distB="0" distL="0" distR="0" wp14:anchorId="1F137D01" wp14:editId="49AF51C0">
            <wp:extent cx="2585654" cy="4676182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iana\Documents\GitProjects\Nutri\DV6visualizarReceit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54" cy="467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886" w:rsidRDefault="00710886" w:rsidP="007108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710886" w:rsidRDefault="00710886" w:rsidP="00710886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710886" w:rsidRDefault="00710886" w:rsidP="00710886">
      <w:pPr>
        <w:rPr>
          <w:rFonts w:ascii="Calibri" w:hAnsi="Calibri"/>
        </w:rPr>
      </w:pPr>
    </w:p>
    <w:p w:rsidR="00710886" w:rsidRDefault="00710886" w:rsidP="007108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710886" w:rsidRDefault="00710886" w:rsidP="00710886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710886" w:rsidRDefault="00710886" w:rsidP="006320E7">
      <w:pPr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Exibir a tabela nutricional da receita de acordo com a quantidade escolhida.</w:t>
      </w:r>
    </w:p>
    <w:p w:rsidR="00710886" w:rsidRDefault="00710886" w:rsidP="00710886">
      <w:pPr>
        <w:rPr>
          <w:rFonts w:ascii="Calibri" w:hAnsi="Calibri"/>
        </w:rPr>
      </w:pPr>
    </w:p>
    <w:p w:rsidR="00710886" w:rsidRDefault="00710886" w:rsidP="007108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710886" w:rsidRDefault="00710886" w:rsidP="00710886">
      <w:pPr>
        <w:rPr>
          <w:rFonts w:ascii="Calibri" w:hAnsi="Calibri"/>
        </w:rPr>
      </w:pPr>
      <w:r>
        <w:rPr>
          <w:rFonts w:ascii="Calibri" w:hAnsi="Calibri"/>
        </w:rPr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710886" w:rsidRDefault="00710886" w:rsidP="00710886">
      <w:pPr>
        <w:rPr>
          <w:rFonts w:ascii="Calibri" w:hAnsi="Calibri"/>
        </w:rPr>
      </w:pPr>
    </w:p>
    <w:p w:rsidR="00710886" w:rsidRDefault="00710886" w:rsidP="007108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710886" w:rsidRDefault="00710886" w:rsidP="006320E7">
      <w:pPr>
        <w:numPr>
          <w:ilvl w:val="0"/>
          <w:numId w:val="27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(DV3)</w:t>
      </w:r>
      <w:r w:rsidR="00D97489">
        <w:rPr>
          <w:rFonts w:ascii="Calibri" w:hAnsi="Calibri"/>
          <w:b/>
          <w:bCs/>
        </w:rPr>
        <w:t xml:space="preserve"> (R1)</w:t>
      </w:r>
      <w:r w:rsidRPr="00E0037A">
        <w:rPr>
          <w:rFonts w:ascii="Calibri" w:hAnsi="Calibri"/>
        </w:rPr>
        <w:t>.</w:t>
      </w:r>
    </w:p>
    <w:p w:rsidR="00710886" w:rsidRDefault="00710886" w:rsidP="006320E7">
      <w:pPr>
        <w:numPr>
          <w:ilvl w:val="0"/>
          <w:numId w:val="27"/>
        </w:numPr>
        <w:rPr>
          <w:rFonts w:ascii="Calibri" w:hAnsi="Calibri"/>
        </w:rPr>
      </w:pPr>
      <w:r>
        <w:rPr>
          <w:rFonts w:ascii="Calibri" w:hAnsi="Calibri"/>
        </w:rPr>
        <w:t>O usuário altera o campo de quantidade da receita.</w:t>
      </w:r>
    </w:p>
    <w:p w:rsidR="00710886" w:rsidRPr="00201DDA" w:rsidRDefault="00710886" w:rsidP="006320E7">
      <w:pPr>
        <w:numPr>
          <w:ilvl w:val="0"/>
          <w:numId w:val="27"/>
        </w:numPr>
        <w:rPr>
          <w:rFonts w:ascii="Calibri" w:hAnsi="Calibri"/>
        </w:rPr>
      </w:pPr>
      <w:r>
        <w:rPr>
          <w:rFonts w:ascii="Calibri" w:hAnsi="Calibri"/>
        </w:rPr>
        <w:t>O sistema exibe a tabela nutricional de acordo com a quantidade inserida no respectivo campo.</w:t>
      </w:r>
    </w:p>
    <w:p w:rsidR="00710886" w:rsidRDefault="00710886" w:rsidP="00710886"/>
    <w:p w:rsidR="00710886" w:rsidRDefault="00710886" w:rsidP="007108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710886" w:rsidRPr="0070390F" w:rsidRDefault="00710886" w:rsidP="00710886">
      <w:pPr>
        <w:rPr>
          <w:rFonts w:ascii="Calibri" w:hAnsi="Calibri"/>
        </w:rPr>
      </w:pPr>
    </w:p>
    <w:p w:rsidR="00710886" w:rsidRDefault="00710886" w:rsidP="007108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A1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710886" w:rsidRDefault="00710886" w:rsidP="006320E7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710886" w:rsidRPr="00D97489" w:rsidRDefault="00710886" w:rsidP="006320E7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D97489" w:rsidRDefault="00D97489" w:rsidP="00D97489">
      <w:pPr>
        <w:rPr>
          <w:rFonts w:ascii="Calibri" w:hAnsi="Calibri"/>
        </w:rPr>
      </w:pPr>
    </w:p>
    <w:p w:rsidR="00D97489" w:rsidRPr="00D97489" w:rsidRDefault="00D97489" w:rsidP="00D97489">
      <w:pPr>
        <w:pStyle w:val="xl31"/>
        <w:spacing w:before="0" w:beforeAutospacing="0" w:after="0" w:afterAutospacing="0"/>
        <w:rPr>
          <w:rFonts w:asciiTheme="minorHAnsi" w:eastAsia="Times New Roman" w:hAnsiTheme="minorHAnsi" w:cstheme="minorHAnsi"/>
        </w:rPr>
      </w:pPr>
      <w:r w:rsidRPr="00DA7E8A">
        <w:rPr>
          <w:rFonts w:asciiTheme="minorHAnsi" w:eastAsia="Times New Roman" w:hAnsiTheme="minorHAnsi" w:cstheme="minorHAnsi"/>
        </w:rPr>
        <w:t>Regras de Negócio</w:t>
      </w:r>
    </w:p>
    <w:p w:rsidR="00D97489" w:rsidRDefault="00D97489" w:rsidP="00D974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campo da quantidade da receita é carregado sem valor algum e consequentemente a tabela é exibida zerada.</w:t>
      </w:r>
      <w:r w:rsidRPr="00A14D14">
        <w:rPr>
          <w:rFonts w:asciiTheme="minorHAnsi" w:hAnsiTheme="minorHAnsi" w:cstheme="minorHAnsi"/>
        </w:rPr>
        <w:t xml:space="preserve"> </w:t>
      </w:r>
    </w:p>
    <w:p w:rsidR="00D97489" w:rsidRDefault="00D97489" w:rsidP="00D97489">
      <w:pPr>
        <w:rPr>
          <w:rFonts w:ascii="Calibri" w:hAnsi="Calibri"/>
        </w:rPr>
      </w:pPr>
    </w:p>
    <w:p w:rsidR="00710886" w:rsidRDefault="00710886" w:rsidP="00710886">
      <w:pPr>
        <w:ind w:left="720"/>
        <w:rPr>
          <w:rFonts w:ascii="Calibri" w:hAnsi="Calibri"/>
        </w:rPr>
      </w:pPr>
    </w:p>
    <w:p w:rsidR="00656786" w:rsidRDefault="00656786" w:rsidP="00656786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UC004 – Cadastrar Receita</w:t>
      </w:r>
    </w:p>
    <w:p w:rsidR="00656786" w:rsidRDefault="00656786" w:rsidP="00656786">
      <w:pPr>
        <w:jc w:val="center"/>
        <w:rPr>
          <w:rFonts w:ascii="Calibri" w:hAnsi="Calibri"/>
          <w:b/>
          <w:bCs/>
        </w:rPr>
      </w:pPr>
    </w:p>
    <w:p w:rsidR="00656786" w:rsidRDefault="00656786" w:rsidP="006567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656786" w:rsidRDefault="00656786" w:rsidP="00656786">
      <w:pPr>
        <w:rPr>
          <w:rFonts w:ascii="Calibri" w:hAnsi="Calibri"/>
        </w:rPr>
      </w:pPr>
      <w:r>
        <w:rPr>
          <w:rFonts w:ascii="Calibri" w:hAnsi="Calibri"/>
        </w:rPr>
        <w:t>Este caso de uso serve para o usuário cadastrar uma receita.</w:t>
      </w:r>
    </w:p>
    <w:p w:rsidR="00656786" w:rsidRDefault="00656786" w:rsidP="00656786">
      <w:pPr>
        <w:rPr>
          <w:rFonts w:ascii="Calibri" w:hAnsi="Calibri"/>
        </w:rPr>
      </w:pPr>
    </w:p>
    <w:p w:rsidR="00656786" w:rsidRDefault="00656786" w:rsidP="006567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656786" w:rsidRDefault="00656786" w:rsidP="00656786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DV4 – </w:t>
      </w:r>
      <w:r>
        <w:rPr>
          <w:rFonts w:ascii="Calibri" w:hAnsi="Calibri"/>
        </w:rPr>
        <w:t>Tela Cadastrar Receita.</w:t>
      </w:r>
    </w:p>
    <w:p w:rsidR="005F50E7" w:rsidRDefault="00B25ECD" w:rsidP="005F50E7">
      <w:pPr>
        <w:jc w:val="center"/>
        <w:rPr>
          <w:rFonts w:ascii="Calibri" w:hAnsi="Calibri"/>
          <w:b/>
          <w:bCs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 wp14:anchorId="5FCF937C" wp14:editId="3959D6A3">
            <wp:extent cx="2680335" cy="4847414"/>
            <wp:effectExtent l="0" t="0" r="571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iana\Documents\GitProjects\Nutri\DV4cadastrarRecei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484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E7" w:rsidRDefault="005F50E7" w:rsidP="005F50E7">
      <w:pPr>
        <w:jc w:val="center"/>
        <w:rPr>
          <w:rFonts w:ascii="Calibri" w:hAnsi="Calibri"/>
          <w:b/>
          <w:bCs/>
        </w:rPr>
      </w:pPr>
    </w:p>
    <w:p w:rsidR="005F50E7" w:rsidRDefault="005F50E7" w:rsidP="005F50E7">
      <w:pPr>
        <w:rPr>
          <w:rFonts w:ascii="Calibri" w:hAnsi="Calibri"/>
        </w:rPr>
      </w:pPr>
      <w:proofErr w:type="gramStart"/>
      <w:r>
        <w:rPr>
          <w:rFonts w:ascii="Calibri" w:hAnsi="Calibri"/>
          <w:b/>
          <w:bCs/>
        </w:rPr>
        <w:t>DV4.</w:t>
      </w:r>
      <w:proofErr w:type="gramEnd"/>
      <w:r>
        <w:rPr>
          <w:rFonts w:ascii="Calibri" w:hAnsi="Calibri"/>
          <w:b/>
          <w:bCs/>
        </w:rPr>
        <w:t xml:space="preserve">1 – </w:t>
      </w:r>
      <w:proofErr w:type="spellStart"/>
      <w:r>
        <w:rPr>
          <w:rFonts w:ascii="Calibri" w:hAnsi="Calibri"/>
        </w:rPr>
        <w:t>Popup</w:t>
      </w:r>
      <w:proofErr w:type="spellEnd"/>
      <w:r>
        <w:rPr>
          <w:rFonts w:ascii="Calibri" w:hAnsi="Calibri"/>
        </w:rPr>
        <w:t xml:space="preserve"> Editar Ingrediente.</w:t>
      </w:r>
    </w:p>
    <w:p w:rsidR="00656786" w:rsidRDefault="00B25ECD" w:rsidP="005F50E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lastRenderedPageBreak/>
        <w:drawing>
          <wp:inline distT="0" distB="0" distL="0" distR="0">
            <wp:extent cx="1647519" cy="13398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iana\Documents\GitProjects\Nutri\DV4cadastrarReceita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19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E7" w:rsidRDefault="005F50E7" w:rsidP="005F50E7">
      <w:pPr>
        <w:rPr>
          <w:rFonts w:ascii="Calibri" w:hAnsi="Calibri"/>
        </w:rPr>
      </w:pPr>
      <w:proofErr w:type="gramStart"/>
      <w:r>
        <w:rPr>
          <w:rFonts w:ascii="Calibri" w:hAnsi="Calibri"/>
          <w:b/>
          <w:bCs/>
        </w:rPr>
        <w:t>DV4.</w:t>
      </w:r>
      <w:proofErr w:type="gramEnd"/>
      <w:r>
        <w:rPr>
          <w:rFonts w:ascii="Calibri" w:hAnsi="Calibri"/>
          <w:b/>
          <w:bCs/>
        </w:rPr>
        <w:t xml:space="preserve">2 – </w:t>
      </w:r>
      <w:proofErr w:type="spellStart"/>
      <w:r>
        <w:rPr>
          <w:rFonts w:ascii="Calibri" w:hAnsi="Calibri"/>
        </w:rPr>
        <w:t>Popup</w:t>
      </w:r>
      <w:proofErr w:type="spellEnd"/>
      <w:r>
        <w:rPr>
          <w:rFonts w:ascii="Calibri" w:hAnsi="Calibri"/>
        </w:rPr>
        <w:t xml:space="preserve"> ingrediente não encontrado.</w:t>
      </w:r>
    </w:p>
    <w:p w:rsidR="005F50E7" w:rsidRDefault="005F50E7" w:rsidP="005F50E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 wp14:anchorId="46EE3448" wp14:editId="3B5882C0">
            <wp:extent cx="1531256" cy="13398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iana\Documents\GitProjects\Nutri\DV4cadastrarReceita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256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E7" w:rsidRDefault="005F50E7" w:rsidP="005F50E7">
      <w:pPr>
        <w:jc w:val="center"/>
        <w:rPr>
          <w:rFonts w:asciiTheme="minorHAnsi" w:hAnsiTheme="minorHAnsi" w:cstheme="minorHAnsi"/>
        </w:rPr>
      </w:pPr>
    </w:p>
    <w:p w:rsidR="00656786" w:rsidRDefault="00656786" w:rsidP="00656786">
      <w:pPr>
        <w:rPr>
          <w:rFonts w:asciiTheme="minorHAnsi" w:hAnsiTheme="minorHAnsi" w:cstheme="minorHAnsi"/>
        </w:rPr>
      </w:pPr>
    </w:p>
    <w:p w:rsidR="00656786" w:rsidRDefault="00656786" w:rsidP="00656786">
      <w:pPr>
        <w:rPr>
          <w:rFonts w:asciiTheme="minorHAnsi" w:hAnsiTheme="minorHAnsi" w:cstheme="minorHAnsi"/>
        </w:rPr>
      </w:pPr>
    </w:p>
    <w:p w:rsidR="00656786" w:rsidRDefault="00656786" w:rsidP="006567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656786" w:rsidRDefault="00656786" w:rsidP="00656786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656786" w:rsidRDefault="00656786" w:rsidP="00656786">
      <w:pPr>
        <w:rPr>
          <w:rFonts w:ascii="Calibri" w:hAnsi="Calibri"/>
        </w:rPr>
      </w:pPr>
    </w:p>
    <w:p w:rsidR="00656786" w:rsidRDefault="00656786" w:rsidP="006567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656786" w:rsidRDefault="00656786" w:rsidP="00656786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656786" w:rsidRDefault="00656786" w:rsidP="003A78BB">
      <w:pPr>
        <w:rPr>
          <w:rFonts w:ascii="Calibri" w:hAnsi="Calibri"/>
        </w:rPr>
      </w:pPr>
      <w:r>
        <w:rPr>
          <w:rFonts w:ascii="Calibri" w:hAnsi="Calibri"/>
        </w:rPr>
        <w:t xml:space="preserve">Exibir a tela </w:t>
      </w:r>
      <w:r w:rsidR="00B25ECD">
        <w:rPr>
          <w:rFonts w:ascii="Calibri" w:hAnsi="Calibri"/>
        </w:rPr>
        <w:t>de detalhes</w:t>
      </w:r>
      <w:r>
        <w:rPr>
          <w:rFonts w:ascii="Calibri" w:hAnsi="Calibri"/>
        </w:rPr>
        <w:t xml:space="preserve"> da receita</w:t>
      </w:r>
      <w:r w:rsidR="00B25ECD">
        <w:rPr>
          <w:rFonts w:ascii="Calibri" w:hAnsi="Calibri"/>
        </w:rPr>
        <w:t xml:space="preserve"> </w:t>
      </w:r>
      <w:r w:rsidR="00B25ECD" w:rsidRPr="00B25ECD">
        <w:rPr>
          <w:rFonts w:ascii="Calibri" w:hAnsi="Calibri"/>
          <w:b/>
        </w:rPr>
        <w:t>(</w:t>
      </w:r>
      <w:r w:rsidR="00B25ECD">
        <w:rPr>
          <w:rFonts w:ascii="Calibri" w:hAnsi="Calibri"/>
          <w:b/>
        </w:rPr>
        <w:t>DV3</w:t>
      </w:r>
      <w:r w:rsidR="00B25ECD" w:rsidRPr="00B25ECD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56786" w:rsidRDefault="00656786" w:rsidP="00656786">
      <w:pPr>
        <w:rPr>
          <w:rFonts w:ascii="Calibri" w:hAnsi="Calibri"/>
        </w:rPr>
      </w:pPr>
    </w:p>
    <w:p w:rsidR="00656786" w:rsidRDefault="00656786" w:rsidP="006567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656786" w:rsidRDefault="00656786" w:rsidP="00656786">
      <w:pPr>
        <w:rPr>
          <w:rFonts w:ascii="Calibri" w:hAnsi="Calibri"/>
        </w:rPr>
      </w:pPr>
      <w:r>
        <w:rPr>
          <w:rFonts w:ascii="Calibri" w:hAnsi="Calibri"/>
        </w:rPr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656786" w:rsidRDefault="00656786" w:rsidP="00656786">
      <w:pPr>
        <w:rPr>
          <w:rFonts w:ascii="Calibri" w:hAnsi="Calibri"/>
        </w:rPr>
      </w:pPr>
    </w:p>
    <w:p w:rsidR="00656786" w:rsidRDefault="00656786" w:rsidP="006567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656786" w:rsidRDefault="00656786" w:rsidP="006320E7">
      <w:pPr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(DV4)</w:t>
      </w:r>
      <w:r w:rsidRPr="00E0037A">
        <w:rPr>
          <w:rFonts w:ascii="Calibri" w:hAnsi="Calibri"/>
        </w:rPr>
        <w:t>.</w:t>
      </w:r>
    </w:p>
    <w:p w:rsidR="00656786" w:rsidRDefault="00656786" w:rsidP="006320E7">
      <w:pPr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 xml:space="preserve">O usuário insere o nome da receita </w:t>
      </w:r>
      <w:proofErr w:type="gramStart"/>
      <w:r>
        <w:rPr>
          <w:rFonts w:ascii="Calibri" w:hAnsi="Calibri"/>
        </w:rPr>
        <w:t>à</w:t>
      </w:r>
      <w:proofErr w:type="gramEnd"/>
      <w:r>
        <w:rPr>
          <w:rFonts w:ascii="Calibri" w:hAnsi="Calibri"/>
        </w:rPr>
        <w:t xml:space="preserve"> ser cadastrada.</w:t>
      </w:r>
    </w:p>
    <w:p w:rsidR="003A78BB" w:rsidRDefault="009C5F33" w:rsidP="006320E7">
      <w:pPr>
        <w:numPr>
          <w:ilvl w:val="0"/>
          <w:numId w:val="16"/>
        </w:numPr>
        <w:rPr>
          <w:rFonts w:ascii="Calibri" w:hAnsi="Calibri"/>
        </w:rPr>
      </w:pPr>
      <w:r w:rsidRPr="003A78BB">
        <w:rPr>
          <w:rFonts w:ascii="Calibri" w:hAnsi="Calibri"/>
        </w:rPr>
        <w:t>O usuário seleciona a categoria da receita.</w:t>
      </w:r>
    </w:p>
    <w:p w:rsidR="009C5F33" w:rsidRPr="003A78BB" w:rsidRDefault="009C5F33" w:rsidP="006320E7">
      <w:pPr>
        <w:numPr>
          <w:ilvl w:val="0"/>
          <w:numId w:val="16"/>
        </w:numPr>
        <w:rPr>
          <w:rFonts w:ascii="Calibri" w:hAnsi="Calibri"/>
        </w:rPr>
      </w:pPr>
      <w:r w:rsidRPr="003A78BB">
        <w:rPr>
          <w:rFonts w:ascii="Calibri" w:hAnsi="Calibri"/>
        </w:rPr>
        <w:t>O usuário insere o nome do ingrediente no respectivo campo</w:t>
      </w:r>
      <w:r w:rsidR="003A78BB" w:rsidRPr="003A78BB">
        <w:rPr>
          <w:rFonts w:ascii="Calibri" w:hAnsi="Calibri"/>
        </w:rPr>
        <w:t xml:space="preserve"> </w:t>
      </w:r>
      <w:r w:rsidR="003A78BB" w:rsidRPr="003A78BB">
        <w:rPr>
          <w:rFonts w:ascii="Calibri" w:hAnsi="Calibri"/>
          <w:b/>
        </w:rPr>
        <w:t>(A1)</w:t>
      </w:r>
      <w:r w:rsidRPr="003A78BB">
        <w:rPr>
          <w:rFonts w:ascii="Calibri" w:hAnsi="Calibri"/>
        </w:rPr>
        <w:t>.</w:t>
      </w:r>
    </w:p>
    <w:p w:rsidR="00F77E0C" w:rsidRPr="00F77E0C" w:rsidRDefault="009C5F33" w:rsidP="006320E7">
      <w:pPr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>O sistema busca no banco de dados os resultados possíveis de acordo com o termo que está sendo</w:t>
      </w:r>
      <w:r w:rsidR="00F77E0C">
        <w:rPr>
          <w:rFonts w:ascii="Calibri" w:hAnsi="Calibri"/>
        </w:rPr>
        <w:t xml:space="preserve"> inserido </w:t>
      </w:r>
      <w:r w:rsidR="00F77E0C" w:rsidRPr="00F77E0C">
        <w:rPr>
          <w:rFonts w:ascii="Calibri" w:hAnsi="Calibri"/>
          <w:b/>
        </w:rPr>
        <w:t>(R1)</w:t>
      </w:r>
      <w:r w:rsidR="008A4ED9">
        <w:rPr>
          <w:rFonts w:ascii="Calibri" w:hAnsi="Calibri"/>
          <w:b/>
        </w:rPr>
        <w:t>(E2</w:t>
      </w:r>
      <w:r w:rsidR="006172B6">
        <w:rPr>
          <w:rFonts w:ascii="Calibri" w:hAnsi="Calibri"/>
          <w:b/>
        </w:rPr>
        <w:t>)</w:t>
      </w:r>
      <w:r w:rsidR="00F77E0C">
        <w:rPr>
          <w:rFonts w:ascii="Calibri" w:hAnsi="Calibri"/>
        </w:rPr>
        <w:t>.</w:t>
      </w:r>
    </w:p>
    <w:p w:rsidR="00C62920" w:rsidRDefault="009C5F33" w:rsidP="006320E7">
      <w:pPr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>O usuário insere uma quantidade e a unidade de medida do respectivo ingrediente</w:t>
      </w:r>
      <w:r w:rsidRPr="00F77E0C">
        <w:rPr>
          <w:rFonts w:ascii="Calibri" w:hAnsi="Calibri"/>
        </w:rPr>
        <w:t>.</w:t>
      </w:r>
    </w:p>
    <w:p w:rsidR="00F77E0C" w:rsidRPr="00C62920" w:rsidRDefault="00F77E0C" w:rsidP="006320E7">
      <w:pPr>
        <w:numPr>
          <w:ilvl w:val="0"/>
          <w:numId w:val="16"/>
        </w:numPr>
        <w:rPr>
          <w:rFonts w:ascii="Calibri" w:hAnsi="Calibri"/>
        </w:rPr>
      </w:pPr>
      <w:r w:rsidRPr="00C62920">
        <w:rPr>
          <w:rFonts w:ascii="Calibri" w:hAnsi="Calibri"/>
        </w:rPr>
        <w:t>O usuário pressiona o botão “Adicionar Ingrediente”</w:t>
      </w:r>
      <w:r w:rsidR="005F50E7" w:rsidRPr="00C62920">
        <w:rPr>
          <w:rFonts w:ascii="Calibri" w:hAnsi="Calibri"/>
        </w:rPr>
        <w:t xml:space="preserve"> </w:t>
      </w:r>
      <w:r w:rsidR="005F50E7" w:rsidRPr="00C62920">
        <w:rPr>
          <w:rFonts w:ascii="Calibri" w:hAnsi="Calibri"/>
          <w:b/>
        </w:rPr>
        <w:t>(A</w:t>
      </w:r>
      <w:r w:rsidR="008A4ED9" w:rsidRPr="00C62920">
        <w:rPr>
          <w:rFonts w:ascii="Calibri" w:hAnsi="Calibri"/>
          <w:b/>
        </w:rPr>
        <w:t>3</w:t>
      </w:r>
      <w:r w:rsidR="005F50E7" w:rsidRPr="00C62920">
        <w:rPr>
          <w:rFonts w:ascii="Calibri" w:hAnsi="Calibri"/>
          <w:b/>
        </w:rPr>
        <w:t>)</w:t>
      </w:r>
      <w:r w:rsidR="00610DCD">
        <w:rPr>
          <w:rFonts w:ascii="Calibri" w:hAnsi="Calibri"/>
          <w:b/>
        </w:rPr>
        <w:t>(E4)</w:t>
      </w:r>
      <w:r w:rsidRPr="00C62920">
        <w:rPr>
          <w:rFonts w:ascii="Calibri" w:hAnsi="Calibri"/>
        </w:rPr>
        <w:t>.</w:t>
      </w:r>
    </w:p>
    <w:p w:rsidR="005F50E7" w:rsidRDefault="005F50E7" w:rsidP="006320E7">
      <w:pPr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8A4ED9">
        <w:rPr>
          <w:rFonts w:ascii="Calibri" w:hAnsi="Calibri"/>
        </w:rPr>
        <w:t>acrescenta</w:t>
      </w:r>
      <w:r>
        <w:rPr>
          <w:rFonts w:ascii="Calibri" w:hAnsi="Calibri"/>
        </w:rPr>
        <w:t xml:space="preserve"> o</w:t>
      </w:r>
      <w:r w:rsidR="008A4ED9">
        <w:rPr>
          <w:rFonts w:ascii="Calibri" w:hAnsi="Calibri"/>
        </w:rPr>
        <w:t xml:space="preserve"> nome e a quantidade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do ingredientes</w:t>
      </w:r>
      <w:proofErr w:type="gramEnd"/>
      <w:r>
        <w:rPr>
          <w:rFonts w:ascii="Calibri" w:hAnsi="Calibri"/>
        </w:rPr>
        <w:t xml:space="preserve"> adicionados na respectiva tabela </w:t>
      </w:r>
      <w:r w:rsidRPr="005F50E7">
        <w:rPr>
          <w:rFonts w:ascii="Calibri" w:hAnsi="Calibri"/>
          <w:b/>
        </w:rPr>
        <w:t>(</w:t>
      </w:r>
      <w:r>
        <w:rPr>
          <w:rFonts w:ascii="Calibri" w:hAnsi="Calibri"/>
          <w:b/>
        </w:rPr>
        <w:t>A</w:t>
      </w:r>
      <w:r w:rsidR="00610DCD">
        <w:rPr>
          <w:rFonts w:ascii="Calibri" w:hAnsi="Calibri"/>
          <w:b/>
        </w:rPr>
        <w:t>4</w:t>
      </w:r>
      <w:r w:rsidRPr="005F50E7">
        <w:rPr>
          <w:rFonts w:ascii="Calibri" w:hAnsi="Calibri"/>
          <w:b/>
        </w:rPr>
        <w:t>)</w:t>
      </w:r>
      <w:r>
        <w:rPr>
          <w:rFonts w:ascii="Calibri" w:hAnsi="Calibri"/>
          <w:b/>
        </w:rPr>
        <w:t>(A</w:t>
      </w:r>
      <w:r w:rsidR="00610DCD">
        <w:rPr>
          <w:rFonts w:ascii="Calibri" w:hAnsi="Calibri"/>
          <w:b/>
        </w:rPr>
        <w:t>5</w:t>
      </w:r>
      <w:r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F77E0C" w:rsidRDefault="00F77E0C" w:rsidP="006320E7">
      <w:pPr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>O usuário insere o modo de preparo no respectivo campo.</w:t>
      </w:r>
    </w:p>
    <w:p w:rsidR="00F77E0C" w:rsidRDefault="00F77E0C" w:rsidP="006320E7">
      <w:pPr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>O usuário pressiona o botão “Foto”</w:t>
      </w:r>
      <w:r w:rsidR="00C62920">
        <w:rPr>
          <w:rFonts w:ascii="Calibri" w:hAnsi="Calibri"/>
        </w:rPr>
        <w:t xml:space="preserve"> </w:t>
      </w:r>
      <w:r w:rsidR="00C62920" w:rsidRPr="00C62920">
        <w:rPr>
          <w:rFonts w:ascii="Calibri" w:hAnsi="Calibri"/>
          <w:b/>
        </w:rPr>
        <w:t>(</w:t>
      </w:r>
      <w:r w:rsidR="00C62920">
        <w:rPr>
          <w:rFonts w:ascii="Calibri" w:hAnsi="Calibri"/>
          <w:b/>
        </w:rPr>
        <w:t>E</w:t>
      </w:r>
      <w:r w:rsidR="00610DCD">
        <w:rPr>
          <w:rFonts w:ascii="Calibri" w:hAnsi="Calibri"/>
          <w:b/>
        </w:rPr>
        <w:t>5</w:t>
      </w:r>
      <w:r w:rsidR="00C62920" w:rsidRPr="00C62920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F77E0C" w:rsidRDefault="00F77E0C" w:rsidP="006320E7">
      <w:pPr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proofErr w:type="spellStart"/>
      <w:r w:rsidR="005F50E7">
        <w:rPr>
          <w:rFonts w:ascii="Calibri" w:hAnsi="Calibri"/>
        </w:rPr>
        <w:t>android</w:t>
      </w:r>
      <w:proofErr w:type="spellEnd"/>
      <w:r w:rsidR="005F50E7">
        <w:rPr>
          <w:rFonts w:ascii="Calibri" w:hAnsi="Calibri"/>
        </w:rPr>
        <w:t xml:space="preserve"> abre a galeria de fotos.</w:t>
      </w:r>
    </w:p>
    <w:p w:rsidR="005F50E7" w:rsidRDefault="005F50E7" w:rsidP="006320E7">
      <w:pPr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>O usuário escolhe a foto da receita, seleciona e faz o upload.</w:t>
      </w:r>
    </w:p>
    <w:p w:rsidR="005F50E7" w:rsidRDefault="005F50E7" w:rsidP="006320E7">
      <w:pPr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“Salvar” </w:t>
      </w:r>
      <w:r w:rsidRPr="005F50E7">
        <w:rPr>
          <w:rFonts w:ascii="Calibri" w:hAnsi="Calibri"/>
          <w:b/>
        </w:rPr>
        <w:t>(</w:t>
      </w:r>
      <w:r w:rsidR="00C62920">
        <w:rPr>
          <w:rFonts w:ascii="Calibri" w:hAnsi="Calibri"/>
          <w:b/>
        </w:rPr>
        <w:t>E</w:t>
      </w:r>
      <w:r w:rsidR="00610DCD">
        <w:rPr>
          <w:rFonts w:ascii="Calibri" w:hAnsi="Calibri"/>
          <w:b/>
        </w:rPr>
        <w:t>6</w:t>
      </w:r>
      <w:r w:rsidRPr="005F50E7">
        <w:rPr>
          <w:rFonts w:ascii="Calibri" w:hAnsi="Calibri"/>
          <w:b/>
        </w:rPr>
        <w:t>)</w:t>
      </w:r>
      <w:r w:rsidR="00C62920">
        <w:rPr>
          <w:rFonts w:ascii="Calibri" w:hAnsi="Calibri"/>
          <w:b/>
        </w:rPr>
        <w:t>(E</w:t>
      </w:r>
      <w:r w:rsidR="00610DCD">
        <w:rPr>
          <w:rFonts w:ascii="Calibri" w:hAnsi="Calibri"/>
          <w:b/>
        </w:rPr>
        <w:t>7</w:t>
      </w:r>
      <w:r w:rsidR="00C62920">
        <w:rPr>
          <w:rFonts w:ascii="Calibri" w:hAnsi="Calibri"/>
          <w:b/>
        </w:rPr>
        <w:t>)(E</w:t>
      </w:r>
      <w:r w:rsidR="00610DCD">
        <w:rPr>
          <w:rFonts w:ascii="Calibri" w:hAnsi="Calibri"/>
          <w:b/>
        </w:rPr>
        <w:t>8</w:t>
      </w:r>
      <w:r w:rsidR="00C62920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5F50E7" w:rsidRDefault="005F50E7" w:rsidP="006320E7">
      <w:pPr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>O sistema salva a receita no banco de dados.</w:t>
      </w:r>
    </w:p>
    <w:p w:rsidR="005F50E7" w:rsidRDefault="005F50E7" w:rsidP="006320E7">
      <w:pPr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exibição da receita </w:t>
      </w:r>
      <w:r w:rsidRPr="00625E48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DV6</w:t>
      </w:r>
      <w:r w:rsidRPr="00625E48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56786" w:rsidRDefault="00656786" w:rsidP="00656786"/>
    <w:p w:rsidR="00656786" w:rsidRDefault="00656786" w:rsidP="006567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Fluxos Alternativos</w:t>
      </w:r>
    </w:p>
    <w:p w:rsidR="00656786" w:rsidRDefault="00656786" w:rsidP="00656786"/>
    <w:p w:rsidR="003A78BB" w:rsidRDefault="003A78BB" w:rsidP="003A78BB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pressiona o botão “Código de Barras”</w:t>
      </w:r>
      <w:r w:rsidRPr="00A14D14">
        <w:rPr>
          <w:rFonts w:asciiTheme="minorHAnsi" w:hAnsiTheme="minorHAnsi" w:cstheme="minorHAnsi"/>
        </w:rPr>
        <w:t xml:space="preserve"> </w:t>
      </w:r>
    </w:p>
    <w:p w:rsidR="003A78BB" w:rsidRDefault="003A78BB" w:rsidP="006320E7">
      <w:pPr>
        <w:numPr>
          <w:ilvl w:val="0"/>
          <w:numId w:val="23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</w:t>
      </w:r>
      <w:r>
        <w:rPr>
          <w:rFonts w:ascii="Calibri" w:hAnsi="Calibri"/>
        </w:rPr>
        <w:t xml:space="preserve">smartphone abre o recurso de câmera para que seja realizada a leitura do código de barras do produto </w:t>
      </w:r>
      <w:r>
        <w:rPr>
          <w:rFonts w:ascii="Calibri" w:hAnsi="Calibri"/>
          <w:b/>
        </w:rPr>
        <w:t>(E1</w:t>
      </w:r>
      <w:r w:rsidRPr="00B019BB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3A78BB" w:rsidRDefault="003A78BB" w:rsidP="006320E7">
      <w:pPr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Através de técnica de reconhecimento óptico de caracteres (OCR) é identificada a numeração do código de barras.</w:t>
      </w:r>
    </w:p>
    <w:p w:rsidR="003A78BB" w:rsidRDefault="003A78BB" w:rsidP="006320E7">
      <w:pPr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O sistema busca a numeração em questão dentre os produtos cadastrados.</w:t>
      </w:r>
    </w:p>
    <w:p w:rsidR="003A78BB" w:rsidRDefault="003A78BB" w:rsidP="006320E7">
      <w:pPr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os resultados referentes à numeração pesquisada </w:t>
      </w:r>
      <w:r w:rsidRPr="00B019BB">
        <w:rPr>
          <w:rFonts w:ascii="Calibri" w:hAnsi="Calibri"/>
          <w:b/>
        </w:rPr>
        <w:t>(</w:t>
      </w:r>
      <w:r>
        <w:rPr>
          <w:rFonts w:ascii="Calibri" w:hAnsi="Calibri"/>
          <w:b/>
        </w:rPr>
        <w:t>E</w:t>
      </w:r>
      <w:r w:rsidR="00C2626C">
        <w:rPr>
          <w:rFonts w:ascii="Calibri" w:hAnsi="Calibri"/>
          <w:b/>
        </w:rPr>
        <w:t>2</w:t>
      </w:r>
      <w:r w:rsidRPr="00B019BB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4D6079" w:rsidRDefault="003A78BB" w:rsidP="006320E7">
      <w:pPr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 xml:space="preserve">Retorna ao passo </w:t>
      </w:r>
      <w:proofErr w:type="gramStart"/>
      <w:r>
        <w:rPr>
          <w:rFonts w:ascii="Calibri" w:hAnsi="Calibri"/>
        </w:rPr>
        <w:t>6</w:t>
      </w:r>
      <w:proofErr w:type="gramEnd"/>
      <w:r>
        <w:rPr>
          <w:rFonts w:ascii="Calibri" w:hAnsi="Calibri"/>
        </w:rPr>
        <w:t xml:space="preserve"> do fluxo principal</w:t>
      </w:r>
    </w:p>
    <w:p w:rsidR="004D6079" w:rsidRDefault="004D6079" w:rsidP="004D6079">
      <w:pPr>
        <w:rPr>
          <w:rFonts w:ascii="Calibri" w:hAnsi="Calibri"/>
        </w:rPr>
      </w:pPr>
    </w:p>
    <w:p w:rsidR="004D6079" w:rsidRDefault="004D6079" w:rsidP="004D6079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2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 usuário pressiona o botão “Não</w:t>
      </w:r>
      <w:r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popup</w:t>
      </w:r>
      <w:proofErr w:type="spellEnd"/>
      <w:r>
        <w:rPr>
          <w:rFonts w:asciiTheme="minorHAnsi" w:hAnsiTheme="minorHAnsi" w:cstheme="minorHAnsi"/>
        </w:rPr>
        <w:t xml:space="preserve"> </w:t>
      </w:r>
      <w:r w:rsidRPr="004D6079">
        <w:rPr>
          <w:rFonts w:asciiTheme="minorHAnsi" w:hAnsiTheme="minorHAnsi" w:cstheme="minorHAnsi"/>
          <w:b/>
        </w:rPr>
        <w:t>(</w:t>
      </w:r>
      <w:proofErr w:type="gramStart"/>
      <w:r>
        <w:rPr>
          <w:rFonts w:asciiTheme="minorHAnsi" w:hAnsiTheme="minorHAnsi" w:cstheme="minorHAnsi"/>
          <w:b/>
        </w:rPr>
        <w:t>DV4.</w:t>
      </w:r>
      <w:proofErr w:type="gramEnd"/>
      <w:r>
        <w:rPr>
          <w:rFonts w:asciiTheme="minorHAnsi" w:hAnsiTheme="minorHAnsi" w:cstheme="minorHAnsi"/>
          <w:b/>
        </w:rPr>
        <w:t>2</w:t>
      </w:r>
      <w:r w:rsidRPr="004D6079">
        <w:rPr>
          <w:rFonts w:asciiTheme="minorHAnsi" w:hAnsiTheme="minorHAnsi" w:cstheme="minorHAnsi"/>
          <w:b/>
        </w:rPr>
        <w:t>)</w:t>
      </w:r>
      <w:r w:rsidRPr="004D6079">
        <w:rPr>
          <w:rFonts w:asciiTheme="minorHAnsi" w:hAnsiTheme="minorHAnsi" w:cstheme="minorHAnsi"/>
        </w:rPr>
        <w:t>.</w:t>
      </w:r>
      <w:r w:rsidRPr="00A14D14">
        <w:rPr>
          <w:rFonts w:asciiTheme="minorHAnsi" w:hAnsiTheme="minorHAnsi" w:cstheme="minorHAnsi"/>
        </w:rPr>
        <w:t xml:space="preserve"> </w:t>
      </w:r>
    </w:p>
    <w:p w:rsidR="004D6079" w:rsidRDefault="004D6079" w:rsidP="006320E7">
      <w:pPr>
        <w:numPr>
          <w:ilvl w:val="0"/>
          <w:numId w:val="38"/>
        </w:numPr>
        <w:rPr>
          <w:rFonts w:ascii="Calibri" w:hAnsi="Calibri"/>
        </w:rPr>
      </w:pPr>
      <w:r>
        <w:rPr>
          <w:rFonts w:ascii="Calibri" w:hAnsi="Calibri"/>
        </w:rPr>
        <w:t>O sistema exibe a mensagem “O ingrediente não poderá ser incluído na receita, se não deseja cadastra-lo, substitua-o por um ingrediente genérico através da busca por nome do ingrediente”</w:t>
      </w:r>
      <w:r>
        <w:rPr>
          <w:rFonts w:ascii="Calibri" w:hAnsi="Calibri"/>
        </w:rPr>
        <w:t>.</w:t>
      </w:r>
      <w:r w:rsidRPr="004D6079">
        <w:rPr>
          <w:rFonts w:ascii="Calibri" w:hAnsi="Calibri"/>
        </w:rPr>
        <w:t xml:space="preserve"> </w:t>
      </w:r>
    </w:p>
    <w:p w:rsidR="004D6079" w:rsidRDefault="004D6079" w:rsidP="006320E7">
      <w:pPr>
        <w:numPr>
          <w:ilvl w:val="0"/>
          <w:numId w:val="38"/>
        </w:numPr>
        <w:rPr>
          <w:rFonts w:ascii="Calibri" w:hAnsi="Calibri"/>
        </w:rPr>
      </w:pPr>
      <w:r>
        <w:rPr>
          <w:rFonts w:ascii="Calibri" w:hAnsi="Calibri"/>
        </w:rPr>
        <w:t xml:space="preserve">Retorna ao passo </w:t>
      </w:r>
      <w:proofErr w:type="gramStart"/>
      <w:r>
        <w:rPr>
          <w:rFonts w:ascii="Calibri" w:hAnsi="Calibri"/>
        </w:rPr>
        <w:t>4</w:t>
      </w:r>
      <w:proofErr w:type="gramEnd"/>
      <w:r>
        <w:rPr>
          <w:rFonts w:ascii="Calibri" w:hAnsi="Calibri"/>
        </w:rPr>
        <w:t xml:space="preserve"> do fluxo principal.</w:t>
      </w:r>
    </w:p>
    <w:p w:rsidR="008A4ED9" w:rsidRPr="008A4ED9" w:rsidRDefault="008A4ED9" w:rsidP="008A4ED9">
      <w:pPr>
        <w:rPr>
          <w:rFonts w:ascii="Calibri" w:hAnsi="Calibri"/>
        </w:rPr>
      </w:pPr>
    </w:p>
    <w:p w:rsidR="008A4ED9" w:rsidRPr="008A4ED9" w:rsidRDefault="008A4ED9" w:rsidP="008A4ED9">
      <w:pPr>
        <w:rPr>
          <w:rFonts w:asciiTheme="minorHAnsi" w:hAnsiTheme="minorHAnsi" w:cstheme="minorHAnsi"/>
        </w:rPr>
      </w:pPr>
      <w:r w:rsidRPr="008A4ED9">
        <w:rPr>
          <w:rFonts w:asciiTheme="minorHAnsi" w:hAnsiTheme="minorHAnsi" w:cstheme="minorHAnsi"/>
          <w:b/>
        </w:rPr>
        <w:t>A</w:t>
      </w:r>
      <w:r w:rsidRPr="008A4ED9">
        <w:rPr>
          <w:rFonts w:asciiTheme="minorHAnsi" w:hAnsiTheme="minorHAnsi" w:cstheme="minorHAnsi"/>
          <w:b/>
        </w:rPr>
        <w:t>3</w:t>
      </w:r>
      <w:r w:rsidRPr="008A4ED9">
        <w:rPr>
          <w:rFonts w:asciiTheme="minorHAnsi" w:hAnsiTheme="minorHAnsi" w:cstheme="minorHAnsi"/>
          <w:b/>
        </w:rPr>
        <w:t>:</w:t>
      </w:r>
      <w:r w:rsidRPr="008A4ED9">
        <w:rPr>
          <w:rFonts w:asciiTheme="minorHAnsi" w:hAnsiTheme="minorHAnsi" w:cstheme="minorHAnsi"/>
        </w:rPr>
        <w:t xml:space="preserve"> Link “Sair” pressionado </w:t>
      </w:r>
    </w:p>
    <w:p w:rsidR="008A4ED9" w:rsidRPr="008A4ED9" w:rsidRDefault="008A4ED9" w:rsidP="006320E7">
      <w:pPr>
        <w:numPr>
          <w:ilvl w:val="0"/>
          <w:numId w:val="18"/>
        </w:numPr>
        <w:rPr>
          <w:rFonts w:ascii="Calibri" w:hAnsi="Calibri"/>
        </w:rPr>
      </w:pPr>
      <w:r w:rsidRPr="008A4ED9">
        <w:rPr>
          <w:rFonts w:ascii="Calibri" w:hAnsi="Calibri"/>
        </w:rPr>
        <w:t xml:space="preserve">O sistema faz o </w:t>
      </w:r>
      <w:proofErr w:type="spellStart"/>
      <w:r w:rsidRPr="008A4ED9">
        <w:rPr>
          <w:rFonts w:ascii="Calibri" w:hAnsi="Calibri"/>
        </w:rPr>
        <w:t>logoff</w:t>
      </w:r>
      <w:proofErr w:type="spellEnd"/>
      <w:r w:rsidRPr="008A4ED9">
        <w:rPr>
          <w:rFonts w:ascii="Calibri" w:hAnsi="Calibri"/>
        </w:rPr>
        <w:t xml:space="preserve"> do usuário.</w:t>
      </w:r>
    </w:p>
    <w:p w:rsidR="008A4ED9" w:rsidRPr="008A4ED9" w:rsidRDefault="008A4ED9" w:rsidP="006320E7">
      <w:pPr>
        <w:numPr>
          <w:ilvl w:val="0"/>
          <w:numId w:val="18"/>
        </w:numPr>
        <w:rPr>
          <w:rFonts w:ascii="Calibri" w:hAnsi="Calibri"/>
        </w:rPr>
      </w:pPr>
      <w:r w:rsidRPr="008A4ED9">
        <w:rPr>
          <w:rFonts w:ascii="Calibri" w:hAnsi="Calibri"/>
        </w:rPr>
        <w:t xml:space="preserve">O sistema redireciona o usuário para a tela de login. </w:t>
      </w:r>
      <w:r w:rsidRPr="008A4ED9">
        <w:rPr>
          <w:rFonts w:ascii="Calibri" w:hAnsi="Calibri"/>
          <w:b/>
          <w:bCs/>
        </w:rPr>
        <w:t>(DV1)</w:t>
      </w:r>
    </w:p>
    <w:p w:rsidR="00610DCD" w:rsidRDefault="00610DCD" w:rsidP="008A4ED9">
      <w:pPr>
        <w:rPr>
          <w:rFonts w:ascii="Calibri" w:hAnsi="Calibri"/>
        </w:rPr>
      </w:pPr>
    </w:p>
    <w:p w:rsidR="00C62920" w:rsidRDefault="00C62920" w:rsidP="008A4ED9">
      <w:pPr>
        <w:rPr>
          <w:rFonts w:ascii="Calibri" w:hAnsi="Calibri"/>
        </w:rPr>
      </w:pPr>
    </w:p>
    <w:p w:rsidR="00C62920" w:rsidRPr="00C62920" w:rsidRDefault="00C62920" w:rsidP="00C62920">
      <w:pPr>
        <w:rPr>
          <w:rFonts w:asciiTheme="minorHAnsi" w:hAnsiTheme="minorHAnsi" w:cstheme="minorHAnsi"/>
        </w:rPr>
      </w:pPr>
      <w:r w:rsidRPr="00C62920">
        <w:rPr>
          <w:rFonts w:asciiTheme="minorHAnsi" w:hAnsiTheme="minorHAnsi" w:cstheme="minorHAnsi"/>
          <w:b/>
        </w:rPr>
        <w:t>A</w:t>
      </w:r>
      <w:r w:rsidR="00610DCD">
        <w:rPr>
          <w:rFonts w:asciiTheme="minorHAnsi" w:hAnsiTheme="minorHAnsi" w:cstheme="minorHAnsi"/>
          <w:b/>
        </w:rPr>
        <w:t>4</w:t>
      </w:r>
      <w:r w:rsidRPr="00C62920">
        <w:rPr>
          <w:rFonts w:asciiTheme="minorHAnsi" w:hAnsiTheme="minorHAnsi" w:cstheme="minorHAnsi"/>
          <w:b/>
        </w:rPr>
        <w:t>:</w:t>
      </w:r>
      <w:r w:rsidRPr="00C62920">
        <w:rPr>
          <w:rFonts w:asciiTheme="minorHAnsi" w:hAnsiTheme="minorHAnsi" w:cstheme="minorHAnsi"/>
        </w:rPr>
        <w:t xml:space="preserve"> O usuário deseja adicionar mais um ingrediente.</w:t>
      </w:r>
    </w:p>
    <w:p w:rsidR="00C62920" w:rsidRDefault="00C62920" w:rsidP="006320E7">
      <w:pPr>
        <w:numPr>
          <w:ilvl w:val="0"/>
          <w:numId w:val="19"/>
        </w:numPr>
        <w:rPr>
          <w:rFonts w:ascii="Calibri" w:hAnsi="Calibri"/>
        </w:rPr>
      </w:pPr>
      <w:r w:rsidRPr="00C62920">
        <w:rPr>
          <w:rFonts w:ascii="Calibri" w:hAnsi="Calibri"/>
        </w:rPr>
        <w:t xml:space="preserve">Retorna ao passo </w:t>
      </w:r>
      <w:proofErr w:type="gramStart"/>
      <w:r w:rsidRPr="00C62920">
        <w:rPr>
          <w:rFonts w:ascii="Calibri" w:hAnsi="Calibri"/>
        </w:rPr>
        <w:t>4</w:t>
      </w:r>
      <w:proofErr w:type="gramEnd"/>
      <w:r w:rsidRPr="00C62920">
        <w:rPr>
          <w:rFonts w:ascii="Calibri" w:hAnsi="Calibri"/>
        </w:rPr>
        <w:t xml:space="preserve"> do fluxo principal.</w:t>
      </w:r>
    </w:p>
    <w:p w:rsidR="00C62920" w:rsidRPr="00C62920" w:rsidRDefault="00C62920" w:rsidP="00C62920">
      <w:pPr>
        <w:rPr>
          <w:rFonts w:ascii="Calibri" w:hAnsi="Calibri"/>
        </w:rPr>
      </w:pPr>
    </w:p>
    <w:p w:rsidR="00C62920" w:rsidRPr="00C62920" w:rsidRDefault="00610DCD" w:rsidP="00C629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A5</w:t>
      </w:r>
      <w:r w:rsidR="00C62920" w:rsidRPr="00C62920">
        <w:rPr>
          <w:rFonts w:asciiTheme="minorHAnsi" w:hAnsiTheme="minorHAnsi" w:cstheme="minorHAnsi"/>
          <w:b/>
        </w:rPr>
        <w:t>:</w:t>
      </w:r>
      <w:r w:rsidR="00C62920" w:rsidRPr="00C62920">
        <w:rPr>
          <w:rFonts w:asciiTheme="minorHAnsi" w:hAnsiTheme="minorHAnsi" w:cstheme="minorHAnsi"/>
        </w:rPr>
        <w:t xml:space="preserve"> O usuário deseja editar um ingrediente inserido.  </w:t>
      </w:r>
    </w:p>
    <w:p w:rsidR="00C62920" w:rsidRPr="00C62920" w:rsidRDefault="00C62920" w:rsidP="006320E7">
      <w:pPr>
        <w:numPr>
          <w:ilvl w:val="0"/>
          <w:numId w:val="21"/>
        </w:numPr>
        <w:rPr>
          <w:rFonts w:ascii="Calibri" w:hAnsi="Calibri"/>
        </w:rPr>
      </w:pPr>
      <w:r w:rsidRPr="00C62920">
        <w:rPr>
          <w:rFonts w:ascii="Calibri" w:hAnsi="Calibri"/>
        </w:rPr>
        <w:t>Na lista de ingredientes exposta o usuário pressiona o ingrediente que deseja e</w:t>
      </w:r>
      <w:r>
        <w:rPr>
          <w:rFonts w:ascii="Calibri" w:hAnsi="Calibri"/>
        </w:rPr>
        <w:t>ditar</w:t>
      </w:r>
      <w:r w:rsidRPr="00C62920">
        <w:rPr>
          <w:rFonts w:ascii="Calibri" w:hAnsi="Calibri"/>
        </w:rPr>
        <w:t>.</w:t>
      </w:r>
    </w:p>
    <w:p w:rsidR="00C62920" w:rsidRPr="00C62920" w:rsidRDefault="00C62920" w:rsidP="006320E7">
      <w:pPr>
        <w:numPr>
          <w:ilvl w:val="0"/>
          <w:numId w:val="21"/>
        </w:numPr>
        <w:rPr>
          <w:rFonts w:ascii="Calibri" w:hAnsi="Calibri"/>
        </w:rPr>
      </w:pPr>
      <w:r w:rsidRPr="00C62920">
        <w:rPr>
          <w:rFonts w:ascii="Calibri" w:hAnsi="Calibri"/>
        </w:rPr>
        <w:t xml:space="preserve">O sistema exibe o </w:t>
      </w:r>
      <w:proofErr w:type="spellStart"/>
      <w:r w:rsidRPr="00C62920">
        <w:rPr>
          <w:rFonts w:ascii="Calibri" w:hAnsi="Calibri"/>
        </w:rPr>
        <w:t>popup</w:t>
      </w:r>
      <w:proofErr w:type="spellEnd"/>
      <w:r w:rsidRPr="00C62920">
        <w:rPr>
          <w:rFonts w:ascii="Calibri" w:hAnsi="Calibri"/>
        </w:rPr>
        <w:t xml:space="preserve"> </w:t>
      </w:r>
      <w:r w:rsidRPr="00C62920">
        <w:rPr>
          <w:rFonts w:ascii="Calibri" w:hAnsi="Calibri"/>
          <w:b/>
        </w:rPr>
        <w:t>(</w:t>
      </w:r>
      <w:proofErr w:type="gramStart"/>
      <w:r w:rsidRPr="00C62920">
        <w:rPr>
          <w:rFonts w:ascii="Calibri" w:hAnsi="Calibri"/>
          <w:b/>
        </w:rPr>
        <w:t>DV4.</w:t>
      </w:r>
      <w:proofErr w:type="gramEnd"/>
      <w:r w:rsidRPr="00C62920">
        <w:rPr>
          <w:rFonts w:ascii="Calibri" w:hAnsi="Calibri"/>
          <w:b/>
        </w:rPr>
        <w:t>1)</w:t>
      </w:r>
      <w:r w:rsidRPr="00C62920">
        <w:rPr>
          <w:rFonts w:ascii="Calibri" w:hAnsi="Calibri"/>
        </w:rPr>
        <w:t>.</w:t>
      </w:r>
    </w:p>
    <w:p w:rsidR="00C62920" w:rsidRPr="00C62920" w:rsidRDefault="00C62920" w:rsidP="006320E7">
      <w:pPr>
        <w:numPr>
          <w:ilvl w:val="0"/>
          <w:numId w:val="21"/>
        </w:numPr>
        <w:rPr>
          <w:rFonts w:ascii="Calibri" w:hAnsi="Calibri"/>
        </w:rPr>
      </w:pPr>
      <w:r w:rsidRPr="00C62920">
        <w:rPr>
          <w:rFonts w:ascii="Calibri" w:hAnsi="Calibri"/>
        </w:rPr>
        <w:t>O usuário altera os campos que deseja.</w:t>
      </w:r>
    </w:p>
    <w:p w:rsidR="00C62920" w:rsidRPr="00C62920" w:rsidRDefault="00C62920" w:rsidP="006320E7">
      <w:pPr>
        <w:numPr>
          <w:ilvl w:val="0"/>
          <w:numId w:val="21"/>
        </w:numPr>
        <w:rPr>
          <w:rFonts w:ascii="Calibri" w:hAnsi="Calibri"/>
        </w:rPr>
      </w:pPr>
      <w:r w:rsidRPr="00C62920">
        <w:rPr>
          <w:rFonts w:ascii="Calibri" w:hAnsi="Calibri"/>
        </w:rPr>
        <w:t xml:space="preserve">O usuário pressiona o botão ”Modificar” </w:t>
      </w:r>
      <w:r w:rsidRPr="00C62920">
        <w:rPr>
          <w:rFonts w:ascii="Calibri" w:hAnsi="Calibri"/>
          <w:b/>
        </w:rPr>
        <w:t>(</w:t>
      </w:r>
      <w:r>
        <w:rPr>
          <w:rFonts w:ascii="Calibri" w:hAnsi="Calibri"/>
          <w:b/>
        </w:rPr>
        <w:t>E3</w:t>
      </w:r>
      <w:r w:rsidRPr="00C62920">
        <w:rPr>
          <w:rFonts w:ascii="Calibri" w:hAnsi="Calibri"/>
          <w:b/>
        </w:rPr>
        <w:t>)</w:t>
      </w:r>
      <w:r w:rsidRPr="00C62920">
        <w:rPr>
          <w:rFonts w:ascii="Calibri" w:hAnsi="Calibri"/>
        </w:rPr>
        <w:t>.</w:t>
      </w:r>
    </w:p>
    <w:p w:rsidR="00C62920" w:rsidRPr="00C62920" w:rsidRDefault="00C62920" w:rsidP="006320E7">
      <w:pPr>
        <w:numPr>
          <w:ilvl w:val="0"/>
          <w:numId w:val="21"/>
        </w:numPr>
        <w:rPr>
          <w:rFonts w:ascii="Calibri" w:hAnsi="Calibri"/>
        </w:rPr>
      </w:pPr>
      <w:r w:rsidRPr="00C62920">
        <w:rPr>
          <w:rFonts w:ascii="Calibri" w:hAnsi="Calibri"/>
        </w:rPr>
        <w:t xml:space="preserve">O sistema fecha o </w:t>
      </w:r>
      <w:proofErr w:type="spellStart"/>
      <w:r w:rsidRPr="00C62920">
        <w:rPr>
          <w:rFonts w:ascii="Calibri" w:hAnsi="Calibri"/>
        </w:rPr>
        <w:t>popup</w:t>
      </w:r>
      <w:proofErr w:type="spellEnd"/>
      <w:r w:rsidRPr="00C62920">
        <w:rPr>
          <w:rFonts w:ascii="Calibri" w:hAnsi="Calibri"/>
        </w:rPr>
        <w:t xml:space="preserve"> e retorna os dados</w:t>
      </w:r>
      <w:r>
        <w:rPr>
          <w:rFonts w:ascii="Calibri" w:hAnsi="Calibri"/>
        </w:rPr>
        <w:t xml:space="preserve"> modificados</w:t>
      </w:r>
      <w:r w:rsidRPr="00C62920">
        <w:rPr>
          <w:rFonts w:ascii="Calibri" w:hAnsi="Calibri"/>
        </w:rPr>
        <w:t>.</w:t>
      </w:r>
    </w:p>
    <w:p w:rsidR="00C62920" w:rsidRPr="00C62920" w:rsidRDefault="00C62920" w:rsidP="006320E7">
      <w:pPr>
        <w:numPr>
          <w:ilvl w:val="0"/>
          <w:numId w:val="21"/>
        </w:numPr>
        <w:rPr>
          <w:rFonts w:ascii="Calibri" w:hAnsi="Calibri"/>
        </w:rPr>
      </w:pPr>
      <w:r w:rsidRPr="00C62920">
        <w:rPr>
          <w:rFonts w:ascii="Calibri" w:hAnsi="Calibri"/>
        </w:rPr>
        <w:t xml:space="preserve">Retorna ao passo </w:t>
      </w:r>
      <w:proofErr w:type="gramStart"/>
      <w:r w:rsidRPr="00C62920">
        <w:rPr>
          <w:rFonts w:ascii="Calibri" w:hAnsi="Calibri"/>
        </w:rPr>
        <w:t>8</w:t>
      </w:r>
      <w:proofErr w:type="gramEnd"/>
      <w:r w:rsidRPr="00C62920">
        <w:rPr>
          <w:rFonts w:ascii="Calibri" w:hAnsi="Calibri"/>
        </w:rPr>
        <w:t xml:space="preserve"> do fluxo principal.</w:t>
      </w:r>
    </w:p>
    <w:p w:rsidR="003A78BB" w:rsidRDefault="003A78BB" w:rsidP="003A78BB">
      <w:pPr>
        <w:rPr>
          <w:rFonts w:asciiTheme="minorHAnsi" w:hAnsiTheme="minorHAnsi" w:cstheme="minorHAnsi"/>
          <w:b/>
        </w:rPr>
      </w:pPr>
    </w:p>
    <w:p w:rsidR="003A78BB" w:rsidRDefault="003A78BB" w:rsidP="003A78B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Fluxo de Exceção </w:t>
      </w:r>
    </w:p>
    <w:p w:rsidR="003A78BB" w:rsidRDefault="003A78BB" w:rsidP="003A78BB">
      <w:pPr>
        <w:rPr>
          <w:rFonts w:asciiTheme="minorHAnsi" w:hAnsiTheme="minorHAnsi" w:cstheme="minorHAnsi"/>
          <w:b/>
        </w:rPr>
      </w:pPr>
    </w:p>
    <w:p w:rsidR="003A78BB" w:rsidRDefault="003A78BB" w:rsidP="003A78B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não forneceu permissão para uso da câmera </w:t>
      </w:r>
    </w:p>
    <w:p w:rsidR="003A78BB" w:rsidRDefault="003A78BB" w:rsidP="006320E7">
      <w:pPr>
        <w:numPr>
          <w:ilvl w:val="0"/>
          <w:numId w:val="25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solicitando o uso do recurso.</w:t>
      </w:r>
    </w:p>
    <w:p w:rsidR="003A78BB" w:rsidRDefault="008A4ED9" w:rsidP="006320E7">
      <w:pPr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 xml:space="preserve">Retorna ao passo </w:t>
      </w:r>
      <w:proofErr w:type="gramStart"/>
      <w:r>
        <w:rPr>
          <w:rFonts w:ascii="Calibri" w:hAnsi="Calibri"/>
        </w:rPr>
        <w:t>2</w:t>
      </w:r>
      <w:proofErr w:type="gramEnd"/>
      <w:r>
        <w:rPr>
          <w:rFonts w:ascii="Calibri" w:hAnsi="Calibri"/>
        </w:rPr>
        <w:t xml:space="preserve"> do Fluxo Alternativo </w:t>
      </w:r>
      <w:r w:rsidRPr="008A4ED9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8A4ED9">
        <w:rPr>
          <w:rFonts w:ascii="Calibri" w:hAnsi="Calibri"/>
          <w:b/>
        </w:rPr>
        <w:t>)</w:t>
      </w:r>
      <w:r w:rsidR="003A78BB" w:rsidRPr="0022179F">
        <w:rPr>
          <w:rFonts w:ascii="Calibri" w:hAnsi="Calibri"/>
        </w:rPr>
        <w:t>.</w:t>
      </w:r>
    </w:p>
    <w:p w:rsidR="003A78BB" w:rsidRDefault="003A78BB" w:rsidP="003A78BB">
      <w:pPr>
        <w:rPr>
          <w:rFonts w:ascii="Calibri" w:hAnsi="Calibri"/>
        </w:rPr>
      </w:pPr>
    </w:p>
    <w:p w:rsidR="00C2626C" w:rsidRDefault="00C2626C" w:rsidP="00C262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E2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sistema não encontra ocorrências da pesquisa na base de dados</w:t>
      </w:r>
      <w:r w:rsidRPr="00A14D14">
        <w:rPr>
          <w:rFonts w:asciiTheme="minorHAnsi" w:hAnsiTheme="minorHAnsi" w:cstheme="minorHAnsi"/>
        </w:rPr>
        <w:t xml:space="preserve"> </w:t>
      </w:r>
    </w:p>
    <w:p w:rsidR="00C2626C" w:rsidRDefault="00C2626C" w:rsidP="006320E7">
      <w:pPr>
        <w:numPr>
          <w:ilvl w:val="0"/>
          <w:numId w:val="37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 xml:space="preserve">exibe o </w:t>
      </w:r>
      <w:proofErr w:type="spellStart"/>
      <w:r>
        <w:rPr>
          <w:rFonts w:ascii="Calibri" w:hAnsi="Calibri"/>
        </w:rPr>
        <w:t>popup</w:t>
      </w:r>
      <w:proofErr w:type="spellEnd"/>
      <w:r>
        <w:rPr>
          <w:rFonts w:ascii="Calibri" w:hAnsi="Calibri"/>
        </w:rPr>
        <w:t xml:space="preserve"> </w:t>
      </w:r>
      <w:r w:rsidRPr="00C2626C">
        <w:rPr>
          <w:rFonts w:ascii="Calibri" w:hAnsi="Calibri"/>
          <w:b/>
        </w:rPr>
        <w:t>(</w:t>
      </w:r>
      <w:proofErr w:type="gramStart"/>
      <w:r w:rsidRPr="00C2626C">
        <w:rPr>
          <w:rFonts w:ascii="Calibri" w:hAnsi="Calibri"/>
          <w:b/>
        </w:rPr>
        <w:t>DV4.</w:t>
      </w:r>
      <w:proofErr w:type="gramEnd"/>
      <w:r w:rsidRPr="00C2626C">
        <w:rPr>
          <w:rFonts w:ascii="Calibri" w:hAnsi="Calibri"/>
          <w:b/>
        </w:rPr>
        <w:t>2)</w:t>
      </w:r>
      <w:r>
        <w:rPr>
          <w:rFonts w:ascii="Calibri" w:hAnsi="Calibri"/>
        </w:rPr>
        <w:t>.</w:t>
      </w:r>
    </w:p>
    <w:p w:rsidR="004D6079" w:rsidRDefault="004D6079" w:rsidP="006320E7">
      <w:pPr>
        <w:numPr>
          <w:ilvl w:val="0"/>
          <w:numId w:val="37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“Sim” </w:t>
      </w:r>
      <w:r w:rsidRPr="004D6079">
        <w:rPr>
          <w:rFonts w:ascii="Calibri" w:hAnsi="Calibri"/>
          <w:b/>
        </w:rPr>
        <w:t>(A2)</w:t>
      </w:r>
      <w:r>
        <w:rPr>
          <w:rFonts w:ascii="Calibri" w:hAnsi="Calibri"/>
        </w:rPr>
        <w:t>.</w:t>
      </w:r>
    </w:p>
    <w:p w:rsidR="00C2626C" w:rsidRPr="004D6079" w:rsidRDefault="004D6079" w:rsidP="006320E7">
      <w:pPr>
        <w:numPr>
          <w:ilvl w:val="0"/>
          <w:numId w:val="37"/>
        </w:numPr>
        <w:rPr>
          <w:rFonts w:ascii="Calibri" w:hAnsi="Calibri"/>
        </w:rPr>
      </w:pPr>
      <w:r w:rsidRPr="004D6079">
        <w:rPr>
          <w:rFonts w:ascii="Calibri" w:hAnsi="Calibri"/>
        </w:rPr>
        <w:t>O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cadastro de ingrediente </w:t>
      </w:r>
      <w:r w:rsidRPr="004D6079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DV5</w:t>
      </w:r>
      <w:r w:rsidRPr="004D6079">
        <w:rPr>
          <w:rFonts w:ascii="Calibri" w:hAnsi="Calibri"/>
          <w:b/>
        </w:rPr>
        <w:t>)</w:t>
      </w:r>
      <w:r w:rsidR="00C2626C" w:rsidRPr="004D6079">
        <w:rPr>
          <w:rFonts w:ascii="Calibri" w:hAnsi="Calibri"/>
        </w:rPr>
        <w:t>.</w:t>
      </w:r>
    </w:p>
    <w:p w:rsidR="00C2626C" w:rsidRDefault="00C2626C" w:rsidP="003A78BB">
      <w:pPr>
        <w:rPr>
          <w:rFonts w:ascii="Calibri" w:hAnsi="Calibri"/>
          <w:color w:val="FF0000"/>
        </w:rPr>
      </w:pPr>
    </w:p>
    <w:p w:rsidR="00C62920" w:rsidRDefault="00C62920" w:rsidP="00C629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E3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r>
        <w:rPr>
          <w:rFonts w:ascii="Calibri" w:hAnsi="Calibri"/>
        </w:rPr>
        <w:t xml:space="preserve">O usuário pressiona o botão “Apagar” do </w:t>
      </w:r>
      <w:proofErr w:type="spellStart"/>
      <w:r>
        <w:rPr>
          <w:rFonts w:ascii="Calibri" w:hAnsi="Calibri"/>
        </w:rPr>
        <w:t>popup</w:t>
      </w:r>
      <w:proofErr w:type="spellEnd"/>
      <w:r>
        <w:rPr>
          <w:rFonts w:ascii="Calibri" w:hAnsi="Calibri"/>
        </w:rPr>
        <w:t>.</w:t>
      </w:r>
    </w:p>
    <w:p w:rsidR="00C62920" w:rsidRPr="00C62920" w:rsidRDefault="00C62920" w:rsidP="006320E7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>O sistema exibe a mensagem: “</w:t>
      </w:r>
      <w:r>
        <w:rPr>
          <w:rFonts w:ascii="Calibri" w:hAnsi="Calibri"/>
        </w:rPr>
        <w:t>Ingrediente excluído com sucesso</w:t>
      </w:r>
      <w:r>
        <w:rPr>
          <w:rFonts w:ascii="Calibri" w:hAnsi="Calibri"/>
        </w:rPr>
        <w:t>”.</w:t>
      </w:r>
    </w:p>
    <w:p w:rsidR="00C62920" w:rsidRPr="00C62920" w:rsidRDefault="00C62920" w:rsidP="006320E7">
      <w:pPr>
        <w:numPr>
          <w:ilvl w:val="0"/>
          <w:numId w:val="35"/>
        </w:numPr>
        <w:rPr>
          <w:rFonts w:ascii="Calibri" w:hAnsi="Calibri"/>
        </w:rPr>
      </w:pPr>
      <w:r w:rsidRPr="00C62920">
        <w:rPr>
          <w:rFonts w:ascii="Calibri" w:hAnsi="Calibri"/>
        </w:rPr>
        <w:t xml:space="preserve">O sistema fecha o </w:t>
      </w:r>
      <w:proofErr w:type="spellStart"/>
      <w:r w:rsidRPr="00C62920">
        <w:rPr>
          <w:rFonts w:ascii="Calibri" w:hAnsi="Calibri"/>
        </w:rPr>
        <w:t>popup</w:t>
      </w:r>
      <w:proofErr w:type="spellEnd"/>
      <w:r w:rsidRPr="00C62920">
        <w:rPr>
          <w:rFonts w:ascii="Calibri" w:hAnsi="Calibri"/>
        </w:rPr>
        <w:t xml:space="preserve"> e </w:t>
      </w:r>
      <w:r>
        <w:rPr>
          <w:rFonts w:ascii="Calibri" w:hAnsi="Calibri"/>
        </w:rPr>
        <w:t>exclui da lista o ingrediente</w:t>
      </w:r>
      <w:r w:rsidRPr="00C62920">
        <w:rPr>
          <w:rFonts w:ascii="Calibri" w:hAnsi="Calibri"/>
        </w:rPr>
        <w:t>.</w:t>
      </w:r>
    </w:p>
    <w:p w:rsidR="00C62920" w:rsidRPr="00C62920" w:rsidRDefault="00C62920" w:rsidP="006320E7">
      <w:pPr>
        <w:numPr>
          <w:ilvl w:val="0"/>
          <w:numId w:val="35"/>
        </w:numPr>
        <w:rPr>
          <w:rFonts w:ascii="Calibri" w:hAnsi="Calibri"/>
        </w:rPr>
      </w:pPr>
      <w:r w:rsidRPr="00C62920">
        <w:rPr>
          <w:rFonts w:ascii="Calibri" w:hAnsi="Calibri"/>
        </w:rPr>
        <w:lastRenderedPageBreak/>
        <w:t xml:space="preserve">Retorna ao passo </w:t>
      </w:r>
      <w:proofErr w:type="gramStart"/>
      <w:r w:rsidRPr="00C62920">
        <w:rPr>
          <w:rFonts w:ascii="Calibri" w:hAnsi="Calibri"/>
        </w:rPr>
        <w:t>8</w:t>
      </w:r>
      <w:proofErr w:type="gramEnd"/>
      <w:r w:rsidRPr="00C62920">
        <w:rPr>
          <w:rFonts w:ascii="Calibri" w:hAnsi="Calibri"/>
        </w:rPr>
        <w:t xml:space="preserve"> do fluxo principal.</w:t>
      </w:r>
    </w:p>
    <w:p w:rsidR="008A4ED9" w:rsidRDefault="008A4ED9" w:rsidP="003A78BB">
      <w:pPr>
        <w:rPr>
          <w:rFonts w:ascii="Calibri" w:hAnsi="Calibri"/>
          <w:color w:val="FF0000"/>
        </w:rPr>
      </w:pPr>
    </w:p>
    <w:p w:rsidR="00610DCD" w:rsidRPr="00C62920" w:rsidRDefault="00610DCD" w:rsidP="00610D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</w:t>
      </w:r>
      <w:r>
        <w:rPr>
          <w:rFonts w:asciiTheme="minorHAnsi" w:hAnsiTheme="minorHAnsi" w:cstheme="minorHAnsi"/>
          <w:b/>
        </w:rPr>
        <w:t>4</w:t>
      </w:r>
      <w:r w:rsidRPr="00C62920">
        <w:rPr>
          <w:rFonts w:asciiTheme="minorHAnsi" w:hAnsiTheme="minorHAnsi" w:cstheme="minorHAnsi"/>
          <w:b/>
        </w:rPr>
        <w:t>:</w:t>
      </w:r>
      <w:r w:rsidRPr="00C62920">
        <w:rPr>
          <w:rFonts w:asciiTheme="minorHAnsi" w:hAnsiTheme="minorHAnsi" w:cstheme="minorHAnsi"/>
        </w:rPr>
        <w:t xml:space="preserve"> O usuário </w:t>
      </w:r>
      <w:r>
        <w:rPr>
          <w:rFonts w:asciiTheme="minorHAnsi" w:hAnsiTheme="minorHAnsi" w:cstheme="minorHAnsi"/>
        </w:rPr>
        <w:t>não inseriu a quantidade e/ou a unidade de medida</w:t>
      </w:r>
      <w:r w:rsidRPr="00C62920">
        <w:rPr>
          <w:rFonts w:asciiTheme="minorHAnsi" w:hAnsiTheme="minorHAnsi" w:cstheme="minorHAnsi"/>
        </w:rPr>
        <w:t>.</w:t>
      </w:r>
    </w:p>
    <w:p w:rsidR="00610DCD" w:rsidRPr="00610DCD" w:rsidRDefault="00610DCD" w:rsidP="006320E7">
      <w:pPr>
        <w:numPr>
          <w:ilvl w:val="0"/>
          <w:numId w:val="17"/>
        </w:numPr>
        <w:rPr>
          <w:rFonts w:ascii="Calibri" w:hAnsi="Calibri"/>
        </w:rPr>
      </w:pPr>
      <w:r w:rsidRPr="00610DCD">
        <w:rPr>
          <w:rFonts w:ascii="Calibri" w:hAnsi="Calibri"/>
        </w:rPr>
        <w:t>O sistema retorna a mensagem “</w:t>
      </w:r>
      <w:r>
        <w:rPr>
          <w:rFonts w:ascii="Calibri" w:hAnsi="Calibri"/>
        </w:rPr>
        <w:t>Insira os valores do ingrediente</w:t>
      </w:r>
      <w:r w:rsidRPr="00610DCD">
        <w:rPr>
          <w:rFonts w:ascii="Calibri" w:hAnsi="Calibri"/>
        </w:rPr>
        <w:t>”.</w:t>
      </w:r>
    </w:p>
    <w:p w:rsidR="00610DCD" w:rsidRPr="00610DCD" w:rsidRDefault="00610DCD" w:rsidP="006320E7">
      <w:pPr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 xml:space="preserve">Retorna ao passo </w:t>
      </w:r>
      <w:proofErr w:type="gramStart"/>
      <w:r>
        <w:rPr>
          <w:rFonts w:ascii="Calibri" w:hAnsi="Calibri"/>
        </w:rPr>
        <w:t>6</w:t>
      </w:r>
      <w:proofErr w:type="gramEnd"/>
      <w:r>
        <w:rPr>
          <w:rFonts w:ascii="Calibri" w:hAnsi="Calibri"/>
        </w:rPr>
        <w:t xml:space="preserve"> do Fluxo Principal</w:t>
      </w:r>
      <w:r w:rsidRPr="00610DCD">
        <w:rPr>
          <w:rFonts w:ascii="Calibri" w:hAnsi="Calibri"/>
        </w:rPr>
        <w:t>.</w:t>
      </w:r>
    </w:p>
    <w:p w:rsidR="00610DCD" w:rsidRPr="008A4ED9" w:rsidRDefault="00610DCD" w:rsidP="003A78BB">
      <w:pPr>
        <w:rPr>
          <w:rFonts w:ascii="Calibri" w:hAnsi="Calibri"/>
          <w:color w:val="FF0000"/>
        </w:rPr>
      </w:pPr>
    </w:p>
    <w:p w:rsidR="00C62920" w:rsidRDefault="00C62920" w:rsidP="00C629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</w:t>
      </w:r>
      <w:r w:rsidR="00610DCD">
        <w:rPr>
          <w:rFonts w:asciiTheme="minorHAnsi" w:hAnsiTheme="minorHAnsi" w:cstheme="minorHAnsi"/>
          <w:b/>
        </w:rPr>
        <w:t>5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não forneceu permissão para a</w:t>
      </w:r>
      <w:r>
        <w:rPr>
          <w:rFonts w:asciiTheme="minorHAnsi" w:hAnsiTheme="minorHAnsi" w:cstheme="minorHAnsi"/>
        </w:rPr>
        <w:t>cesso a galeria de imagens.</w:t>
      </w:r>
      <w:r>
        <w:rPr>
          <w:rFonts w:asciiTheme="minorHAnsi" w:hAnsiTheme="minorHAnsi" w:cstheme="minorHAnsi"/>
        </w:rPr>
        <w:t xml:space="preserve"> </w:t>
      </w:r>
    </w:p>
    <w:p w:rsidR="00C62920" w:rsidRDefault="00C62920" w:rsidP="006320E7">
      <w:pPr>
        <w:numPr>
          <w:ilvl w:val="0"/>
          <w:numId w:val="39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solicitando o uso do recurso.</w:t>
      </w:r>
    </w:p>
    <w:p w:rsidR="00C62920" w:rsidRDefault="00C62920" w:rsidP="006320E7">
      <w:pPr>
        <w:numPr>
          <w:ilvl w:val="0"/>
          <w:numId w:val="39"/>
        </w:numPr>
        <w:rPr>
          <w:rFonts w:ascii="Calibri" w:hAnsi="Calibri"/>
        </w:rPr>
      </w:pPr>
      <w:r>
        <w:rPr>
          <w:rFonts w:ascii="Calibri" w:hAnsi="Calibri"/>
        </w:rPr>
        <w:t xml:space="preserve">Retorna ao passo </w:t>
      </w:r>
      <w:r>
        <w:rPr>
          <w:rFonts w:ascii="Calibri" w:hAnsi="Calibri"/>
        </w:rPr>
        <w:t>11 do Fluxo Principal</w:t>
      </w:r>
      <w:r w:rsidRPr="0022179F">
        <w:rPr>
          <w:rFonts w:ascii="Calibri" w:hAnsi="Calibri"/>
        </w:rPr>
        <w:t>.</w:t>
      </w:r>
    </w:p>
    <w:p w:rsidR="008A4ED9" w:rsidRDefault="008A4ED9" w:rsidP="008A4ED9">
      <w:pPr>
        <w:rPr>
          <w:rFonts w:ascii="Calibri" w:hAnsi="Calibri"/>
        </w:rPr>
      </w:pPr>
    </w:p>
    <w:p w:rsidR="00C62920" w:rsidRPr="00610DCD" w:rsidRDefault="00610DCD" w:rsidP="00C629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E6</w:t>
      </w:r>
      <w:r w:rsidR="00C62920" w:rsidRPr="00610DCD">
        <w:rPr>
          <w:rFonts w:asciiTheme="minorHAnsi" w:hAnsiTheme="minorHAnsi" w:cstheme="minorHAnsi"/>
          <w:b/>
        </w:rPr>
        <w:t>:</w:t>
      </w:r>
      <w:r w:rsidR="00C62920" w:rsidRPr="00610DCD">
        <w:rPr>
          <w:rFonts w:asciiTheme="minorHAnsi" w:hAnsiTheme="minorHAnsi" w:cstheme="minorHAnsi"/>
        </w:rPr>
        <w:t xml:space="preserve"> O usuário pressiona o botão “Salvar” sem inserir nenhum ingrediente.  </w:t>
      </w:r>
    </w:p>
    <w:p w:rsidR="00C62920" w:rsidRPr="00610DCD" w:rsidRDefault="00C62920" w:rsidP="006320E7">
      <w:pPr>
        <w:numPr>
          <w:ilvl w:val="0"/>
          <w:numId w:val="17"/>
        </w:numPr>
        <w:rPr>
          <w:rFonts w:ascii="Calibri" w:hAnsi="Calibri"/>
        </w:rPr>
      </w:pPr>
      <w:r w:rsidRPr="00610DCD">
        <w:rPr>
          <w:rFonts w:ascii="Calibri" w:hAnsi="Calibri"/>
        </w:rPr>
        <w:t>O sistema retorna a mensagem “Uma receita deve conter ingredientes”.</w:t>
      </w:r>
    </w:p>
    <w:p w:rsidR="00C62920" w:rsidRPr="00610DCD" w:rsidRDefault="00C62920" w:rsidP="006320E7">
      <w:pPr>
        <w:numPr>
          <w:ilvl w:val="0"/>
          <w:numId w:val="17"/>
        </w:numPr>
        <w:rPr>
          <w:rFonts w:ascii="Calibri" w:hAnsi="Calibri"/>
        </w:rPr>
      </w:pPr>
      <w:r w:rsidRPr="00610DCD">
        <w:rPr>
          <w:rFonts w:ascii="Calibri" w:hAnsi="Calibri"/>
        </w:rPr>
        <w:t>O Use Case é reiniciado.</w:t>
      </w:r>
    </w:p>
    <w:p w:rsidR="00C62920" w:rsidRPr="00610DCD" w:rsidRDefault="00C62920" w:rsidP="008A4ED9">
      <w:pPr>
        <w:rPr>
          <w:rFonts w:ascii="Calibri" w:hAnsi="Calibri"/>
        </w:rPr>
      </w:pPr>
    </w:p>
    <w:p w:rsidR="00C62920" w:rsidRPr="00610DCD" w:rsidRDefault="00610DCD" w:rsidP="00C629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E7</w:t>
      </w:r>
      <w:r w:rsidR="00C62920" w:rsidRPr="00610DCD">
        <w:rPr>
          <w:rFonts w:asciiTheme="minorHAnsi" w:hAnsiTheme="minorHAnsi" w:cstheme="minorHAnsi"/>
          <w:b/>
        </w:rPr>
        <w:t>:</w:t>
      </w:r>
      <w:r w:rsidR="00C62920" w:rsidRPr="00610DCD">
        <w:rPr>
          <w:rFonts w:asciiTheme="minorHAnsi" w:hAnsiTheme="minorHAnsi" w:cstheme="minorHAnsi"/>
        </w:rPr>
        <w:t xml:space="preserve"> O usuário não inseriu um nome para a receita.  </w:t>
      </w:r>
    </w:p>
    <w:p w:rsidR="00C62920" w:rsidRDefault="00C62920" w:rsidP="006320E7">
      <w:pPr>
        <w:numPr>
          <w:ilvl w:val="0"/>
          <w:numId w:val="20"/>
        </w:numPr>
        <w:rPr>
          <w:rFonts w:ascii="Calibri" w:hAnsi="Calibri"/>
        </w:rPr>
      </w:pPr>
      <w:r w:rsidRPr="00610DCD">
        <w:rPr>
          <w:rFonts w:ascii="Calibri" w:hAnsi="Calibri"/>
        </w:rPr>
        <w:t>O sistema retorna a mensagem “Insira um nome para sua receita”.</w:t>
      </w:r>
    </w:p>
    <w:p w:rsidR="00610DCD" w:rsidRDefault="00610DCD" w:rsidP="006320E7">
      <w:pPr>
        <w:numPr>
          <w:ilvl w:val="0"/>
          <w:numId w:val="20"/>
        </w:numPr>
        <w:rPr>
          <w:rFonts w:ascii="Calibri" w:hAnsi="Calibri"/>
        </w:rPr>
      </w:pPr>
      <w:r>
        <w:rPr>
          <w:rFonts w:ascii="Calibri" w:hAnsi="Calibri"/>
        </w:rPr>
        <w:t>Retorna para o passo 13 do fluxo principal.</w:t>
      </w:r>
    </w:p>
    <w:p w:rsidR="00610DCD" w:rsidRPr="00610DCD" w:rsidRDefault="00610DCD" w:rsidP="00610DCD">
      <w:pPr>
        <w:rPr>
          <w:rFonts w:ascii="Calibri" w:hAnsi="Calibri"/>
        </w:rPr>
      </w:pPr>
    </w:p>
    <w:p w:rsidR="00610DCD" w:rsidRPr="00610DCD" w:rsidRDefault="00610DCD" w:rsidP="00610D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E8</w:t>
      </w:r>
      <w:r w:rsidRPr="00610DCD">
        <w:rPr>
          <w:rFonts w:asciiTheme="minorHAnsi" w:hAnsiTheme="minorHAnsi" w:cstheme="minorHAnsi"/>
          <w:b/>
        </w:rPr>
        <w:t>:</w:t>
      </w:r>
      <w:r w:rsidRPr="00610DCD">
        <w:rPr>
          <w:rFonts w:asciiTheme="minorHAnsi" w:hAnsiTheme="minorHAnsi" w:cstheme="minorHAnsi"/>
        </w:rPr>
        <w:t xml:space="preserve"> O usuário não inseriu um</w:t>
      </w:r>
      <w:r>
        <w:rPr>
          <w:rFonts w:asciiTheme="minorHAnsi" w:hAnsiTheme="minorHAnsi" w:cstheme="minorHAnsi"/>
        </w:rPr>
        <w:t xml:space="preserve"> modo de preparo</w:t>
      </w:r>
      <w:r w:rsidRPr="00610DCD">
        <w:rPr>
          <w:rFonts w:asciiTheme="minorHAnsi" w:hAnsiTheme="minorHAnsi" w:cstheme="minorHAnsi"/>
        </w:rPr>
        <w:t xml:space="preserve">.  </w:t>
      </w:r>
    </w:p>
    <w:p w:rsidR="00610DCD" w:rsidRDefault="00610DCD" w:rsidP="006320E7">
      <w:pPr>
        <w:numPr>
          <w:ilvl w:val="0"/>
          <w:numId w:val="40"/>
        </w:numPr>
        <w:rPr>
          <w:rFonts w:ascii="Calibri" w:hAnsi="Calibri"/>
        </w:rPr>
      </w:pPr>
      <w:r w:rsidRPr="00610DCD">
        <w:rPr>
          <w:rFonts w:ascii="Calibri" w:hAnsi="Calibri"/>
        </w:rPr>
        <w:t>O sistema retorna a mensagem “</w:t>
      </w:r>
      <w:r>
        <w:rPr>
          <w:rFonts w:ascii="Calibri" w:hAnsi="Calibri"/>
        </w:rPr>
        <w:t>Você não inseriu o modo de preparo, se desejar ainda dá tempo...</w:t>
      </w:r>
      <w:r w:rsidRPr="00610DCD">
        <w:rPr>
          <w:rFonts w:ascii="Calibri" w:hAnsi="Calibri"/>
        </w:rPr>
        <w:t>”.</w:t>
      </w:r>
    </w:p>
    <w:p w:rsidR="00610DCD" w:rsidRDefault="00610DCD" w:rsidP="006320E7">
      <w:pPr>
        <w:numPr>
          <w:ilvl w:val="0"/>
          <w:numId w:val="40"/>
        </w:numPr>
        <w:rPr>
          <w:rFonts w:ascii="Calibri" w:hAnsi="Calibri"/>
        </w:rPr>
      </w:pPr>
      <w:r>
        <w:rPr>
          <w:rFonts w:ascii="Calibri" w:hAnsi="Calibri"/>
        </w:rPr>
        <w:t>Retorna para o passo 13 do fluxo principal.</w:t>
      </w:r>
    </w:p>
    <w:p w:rsidR="00610DCD" w:rsidRDefault="00610DCD" w:rsidP="00610DCD">
      <w:pPr>
        <w:rPr>
          <w:rFonts w:ascii="Calibri" w:hAnsi="Calibri"/>
        </w:rPr>
      </w:pPr>
    </w:p>
    <w:p w:rsidR="008A4ED9" w:rsidRDefault="008A4ED9" w:rsidP="003A78BB">
      <w:pPr>
        <w:rPr>
          <w:rFonts w:ascii="Calibri" w:hAnsi="Calibri"/>
        </w:rPr>
      </w:pPr>
    </w:p>
    <w:p w:rsidR="00610DCD" w:rsidRDefault="00610DCD" w:rsidP="00610DCD">
      <w:pPr>
        <w:pStyle w:val="xl31"/>
        <w:spacing w:before="0" w:beforeAutospacing="0" w:after="0" w:afterAutospacing="0"/>
        <w:rPr>
          <w:rFonts w:asciiTheme="minorHAnsi" w:eastAsia="Times New Roman" w:hAnsiTheme="minorHAnsi" w:cstheme="minorHAnsi"/>
        </w:rPr>
      </w:pPr>
      <w:r w:rsidRPr="00DA7E8A">
        <w:rPr>
          <w:rFonts w:asciiTheme="minorHAnsi" w:eastAsia="Times New Roman" w:hAnsiTheme="minorHAnsi" w:cstheme="minorHAnsi"/>
        </w:rPr>
        <w:t>Regras de Negócio</w:t>
      </w:r>
    </w:p>
    <w:p w:rsidR="00610DCD" w:rsidRPr="0046129C" w:rsidRDefault="00610DCD" w:rsidP="00610DCD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R1: </w:t>
      </w:r>
      <w:r>
        <w:rPr>
          <w:rFonts w:ascii="Calibri" w:hAnsi="Calibri"/>
          <w:bCs/>
        </w:rPr>
        <w:t>A</w:t>
      </w:r>
      <w:r>
        <w:rPr>
          <w:rFonts w:ascii="Calibri" w:hAnsi="Calibri"/>
          <w:bCs/>
        </w:rPr>
        <w:t xml:space="preserve">o preencher o campo com o nome do ingrediente as opções possíveis aparecem, utilizando-se de um </w:t>
      </w:r>
      <w:proofErr w:type="spellStart"/>
      <w:r>
        <w:rPr>
          <w:rFonts w:ascii="Calibri" w:hAnsi="Calibri"/>
          <w:bCs/>
        </w:rPr>
        <w:t>autocomplete</w:t>
      </w:r>
      <w:proofErr w:type="spellEnd"/>
      <w:r>
        <w:rPr>
          <w:rFonts w:asciiTheme="minorHAnsi" w:hAnsiTheme="minorHAnsi" w:cstheme="minorHAnsi"/>
        </w:rPr>
        <w:t>.</w:t>
      </w:r>
    </w:p>
    <w:p w:rsidR="003A78BB" w:rsidRPr="0046129C" w:rsidRDefault="003A78BB" w:rsidP="003A78BB">
      <w:pPr>
        <w:rPr>
          <w:rFonts w:ascii="Calibri" w:hAnsi="Calibri"/>
        </w:rPr>
      </w:pPr>
    </w:p>
    <w:p w:rsidR="003A78BB" w:rsidRDefault="003A78BB" w:rsidP="00656786"/>
    <w:p w:rsidR="00610DCD" w:rsidRDefault="00610DCD" w:rsidP="00656786"/>
    <w:p w:rsidR="00610DCD" w:rsidRDefault="00610DCD" w:rsidP="00610DCD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</w:t>
      </w:r>
      <w:r>
        <w:rPr>
          <w:rFonts w:ascii="Calibri" w:hAnsi="Calibri"/>
          <w:b/>
          <w:bCs/>
        </w:rPr>
        <w:t>5</w:t>
      </w:r>
      <w:r>
        <w:rPr>
          <w:rFonts w:ascii="Calibri" w:hAnsi="Calibri"/>
          <w:b/>
          <w:bCs/>
        </w:rPr>
        <w:t xml:space="preserve"> – </w:t>
      </w:r>
      <w:r>
        <w:rPr>
          <w:rFonts w:ascii="Calibri" w:hAnsi="Calibri"/>
          <w:b/>
          <w:bCs/>
        </w:rPr>
        <w:t>Cadastrar Ingrediente</w:t>
      </w:r>
    </w:p>
    <w:p w:rsidR="00610DCD" w:rsidRDefault="00610DCD" w:rsidP="00610DCD">
      <w:pPr>
        <w:jc w:val="center"/>
        <w:rPr>
          <w:rFonts w:ascii="Calibri" w:hAnsi="Calibri"/>
          <w:b/>
          <w:bCs/>
        </w:rPr>
      </w:pPr>
    </w:p>
    <w:p w:rsidR="0031315D" w:rsidRDefault="0031315D" w:rsidP="0031315D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31315D" w:rsidRDefault="0031315D" w:rsidP="0031315D">
      <w:pPr>
        <w:rPr>
          <w:rFonts w:ascii="Calibri" w:hAnsi="Calibri"/>
        </w:rPr>
      </w:pPr>
      <w:r>
        <w:rPr>
          <w:rFonts w:ascii="Calibri" w:hAnsi="Calibri"/>
        </w:rPr>
        <w:t>Este caso de uso serve para que o usuário cadastre um novo ingrediente não encontrado na base de dados.</w:t>
      </w:r>
    </w:p>
    <w:p w:rsidR="0031315D" w:rsidRDefault="0031315D" w:rsidP="0031315D">
      <w:pPr>
        <w:rPr>
          <w:rFonts w:ascii="Calibri" w:hAnsi="Calibri"/>
        </w:rPr>
      </w:pPr>
    </w:p>
    <w:p w:rsidR="0031315D" w:rsidRDefault="0031315D" w:rsidP="0031315D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31315D" w:rsidRDefault="0031315D" w:rsidP="0031315D">
      <w:pPr>
        <w:rPr>
          <w:rFonts w:ascii="Calibri" w:hAnsi="Calibri"/>
        </w:rPr>
      </w:pPr>
      <w:r>
        <w:rPr>
          <w:rFonts w:ascii="Calibri" w:hAnsi="Calibri"/>
          <w:b/>
          <w:bCs/>
        </w:rPr>
        <w:t>DV</w:t>
      </w:r>
      <w:r>
        <w:rPr>
          <w:rFonts w:ascii="Calibri" w:hAnsi="Calibri"/>
          <w:b/>
          <w:bCs/>
        </w:rPr>
        <w:t>5</w:t>
      </w:r>
      <w:r>
        <w:rPr>
          <w:rFonts w:ascii="Calibri" w:hAnsi="Calibri"/>
          <w:b/>
          <w:bCs/>
        </w:rPr>
        <w:t xml:space="preserve"> – </w:t>
      </w:r>
      <w:r>
        <w:rPr>
          <w:rFonts w:ascii="Calibri" w:hAnsi="Calibri"/>
        </w:rPr>
        <w:t>Tela Cadastro de Ingrediente.</w:t>
      </w:r>
    </w:p>
    <w:p w:rsidR="0031315D" w:rsidRDefault="0031315D" w:rsidP="0031315D">
      <w:pPr>
        <w:jc w:val="center"/>
        <w:rPr>
          <w:rFonts w:ascii="Calibri" w:hAnsi="Calibri"/>
        </w:rPr>
      </w:pPr>
    </w:p>
    <w:p w:rsidR="0031315D" w:rsidRDefault="0031315D" w:rsidP="0031315D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pt-BR" w:bidi="ar-SA"/>
        </w:rPr>
        <w:lastRenderedPageBreak/>
        <w:drawing>
          <wp:inline distT="0" distB="0" distL="0" distR="0" wp14:anchorId="2375EA44" wp14:editId="7DA8EC78">
            <wp:extent cx="2683510" cy="4957832"/>
            <wp:effectExtent l="0" t="0" r="254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iana\Documents\GitProjects\Nutri\DV10cadastrarIngredi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495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15D" w:rsidRDefault="0031315D" w:rsidP="0031315D">
      <w:pPr>
        <w:jc w:val="center"/>
        <w:rPr>
          <w:rFonts w:ascii="Calibri" w:hAnsi="Calibri"/>
        </w:rPr>
      </w:pPr>
    </w:p>
    <w:p w:rsidR="0031315D" w:rsidRDefault="0031315D" w:rsidP="0031315D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31315D" w:rsidRDefault="0031315D" w:rsidP="0031315D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31315D" w:rsidRDefault="0031315D" w:rsidP="0031315D">
      <w:pPr>
        <w:rPr>
          <w:rFonts w:ascii="Calibri" w:hAnsi="Calibri"/>
        </w:rPr>
      </w:pPr>
    </w:p>
    <w:p w:rsidR="0031315D" w:rsidRDefault="0031315D" w:rsidP="0031315D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31315D" w:rsidRPr="00694BB8" w:rsidRDefault="0031315D" w:rsidP="006320E7">
      <w:pPr>
        <w:pStyle w:val="PargrafodaLista"/>
        <w:numPr>
          <w:ilvl w:val="1"/>
          <w:numId w:val="28"/>
        </w:numPr>
        <w:rPr>
          <w:rFonts w:ascii="Calibri" w:hAnsi="Calibri"/>
        </w:rPr>
      </w:pPr>
      <w:r>
        <w:rPr>
          <w:rFonts w:ascii="Calibri" w:hAnsi="Calibri"/>
        </w:rPr>
        <w:t>O sistema retorna para a tela de inclusão de ingrediente.</w:t>
      </w:r>
    </w:p>
    <w:p w:rsidR="0031315D" w:rsidRDefault="0031315D" w:rsidP="0031315D">
      <w:pPr>
        <w:rPr>
          <w:rFonts w:ascii="Calibri" w:hAnsi="Calibri"/>
        </w:rPr>
      </w:pPr>
    </w:p>
    <w:p w:rsidR="0031315D" w:rsidRDefault="0031315D" w:rsidP="0031315D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31315D" w:rsidRDefault="0031315D" w:rsidP="0031315D">
      <w:pPr>
        <w:rPr>
          <w:rFonts w:ascii="Calibri" w:hAnsi="Calibri"/>
        </w:rPr>
      </w:pPr>
      <w:r>
        <w:rPr>
          <w:rFonts w:ascii="Calibri" w:hAnsi="Calibri"/>
        </w:rPr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31315D" w:rsidRDefault="0031315D" w:rsidP="0031315D">
      <w:pPr>
        <w:rPr>
          <w:rFonts w:ascii="Calibri" w:hAnsi="Calibri"/>
        </w:rPr>
      </w:pPr>
    </w:p>
    <w:p w:rsidR="0031315D" w:rsidRDefault="0031315D" w:rsidP="0031315D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31315D" w:rsidRPr="0031315D" w:rsidRDefault="0031315D" w:rsidP="006320E7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1315D">
        <w:rPr>
          <w:rFonts w:ascii="Calibri" w:hAnsi="Calibri"/>
        </w:rPr>
        <w:t xml:space="preserve">O sistema apresenta a tela </w:t>
      </w:r>
      <w:r w:rsidRPr="0031315D">
        <w:rPr>
          <w:rFonts w:ascii="Calibri" w:hAnsi="Calibri"/>
          <w:b/>
          <w:bCs/>
        </w:rPr>
        <w:t>(DV</w:t>
      </w:r>
      <w:r w:rsidRPr="0031315D">
        <w:rPr>
          <w:rFonts w:ascii="Calibri" w:hAnsi="Calibri"/>
          <w:b/>
          <w:bCs/>
        </w:rPr>
        <w:t>5</w:t>
      </w:r>
      <w:r w:rsidRPr="0031315D">
        <w:rPr>
          <w:rFonts w:ascii="Calibri" w:hAnsi="Calibri"/>
          <w:b/>
          <w:bCs/>
        </w:rPr>
        <w:t>)</w:t>
      </w:r>
      <w:r w:rsidRPr="0031315D">
        <w:rPr>
          <w:rFonts w:ascii="Calibri" w:hAnsi="Calibri"/>
        </w:rPr>
        <w:t>.</w:t>
      </w:r>
    </w:p>
    <w:p w:rsidR="0031315D" w:rsidRPr="0031315D" w:rsidRDefault="0031315D" w:rsidP="006320E7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1315D">
        <w:rPr>
          <w:rFonts w:asciiTheme="minorHAnsi" w:hAnsiTheme="minorHAnsi" w:cstheme="minorHAnsi"/>
        </w:rPr>
        <w:t xml:space="preserve">Usuário pressiona o botão “Inserir Código de Barras” </w:t>
      </w:r>
    </w:p>
    <w:p w:rsidR="0031315D" w:rsidRDefault="0031315D" w:rsidP="006320E7">
      <w:pPr>
        <w:numPr>
          <w:ilvl w:val="0"/>
          <w:numId w:val="29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</w:t>
      </w:r>
      <w:r>
        <w:rPr>
          <w:rFonts w:ascii="Calibri" w:hAnsi="Calibri"/>
        </w:rPr>
        <w:t xml:space="preserve">smartphone abre o recurso de câmera para que seja realizada a leitura do código de barras do produto </w:t>
      </w:r>
      <w:r>
        <w:rPr>
          <w:rFonts w:ascii="Calibri" w:hAnsi="Calibri"/>
          <w:b/>
        </w:rPr>
        <w:t>(E1</w:t>
      </w:r>
      <w:r w:rsidRPr="00B019BB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31315D" w:rsidRDefault="0031315D" w:rsidP="006320E7">
      <w:pPr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>Através de técnica de reconhecimento óptico de caracteres (OCR) é identificada a numeração do código de barras.</w:t>
      </w:r>
    </w:p>
    <w:p w:rsidR="0031315D" w:rsidRPr="0031315D" w:rsidRDefault="0031315D" w:rsidP="006320E7">
      <w:pPr>
        <w:numPr>
          <w:ilvl w:val="0"/>
          <w:numId w:val="29"/>
        </w:numPr>
        <w:rPr>
          <w:rFonts w:ascii="Calibri" w:hAnsi="Calibri"/>
        </w:rPr>
      </w:pPr>
      <w:r w:rsidRPr="0031315D">
        <w:rPr>
          <w:rFonts w:ascii="Calibri" w:hAnsi="Calibri"/>
        </w:rPr>
        <w:t>A numeração do produto é exibida acima do campo “Nome do Produto”.</w:t>
      </w:r>
    </w:p>
    <w:p w:rsidR="0031315D" w:rsidRDefault="0031315D" w:rsidP="006320E7">
      <w:pPr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>O usuário preenche os ca</w:t>
      </w:r>
      <w:r>
        <w:rPr>
          <w:rFonts w:ascii="Calibri" w:hAnsi="Calibri"/>
        </w:rPr>
        <w:t>mpos “Nome do Produto”, “Marca”</w:t>
      </w:r>
      <w:r>
        <w:rPr>
          <w:rFonts w:ascii="Calibri" w:hAnsi="Calibri"/>
        </w:rPr>
        <w:t>.</w:t>
      </w:r>
    </w:p>
    <w:p w:rsidR="0031315D" w:rsidRDefault="0031315D" w:rsidP="006320E7">
      <w:pPr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preenche o campo “Porção” </w:t>
      </w:r>
      <w:r>
        <w:rPr>
          <w:rFonts w:ascii="Calibri" w:hAnsi="Calibri"/>
        </w:rPr>
        <w:t>e seleciona a unidade de medida</w:t>
      </w:r>
      <w:r>
        <w:rPr>
          <w:rFonts w:ascii="Calibri" w:hAnsi="Calibri"/>
        </w:rPr>
        <w:t>.</w:t>
      </w:r>
    </w:p>
    <w:p w:rsidR="0031315D" w:rsidRDefault="0031315D" w:rsidP="006320E7">
      <w:pPr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O usuário preenche os campos correspondentes aos nutrientes presentes no ingrediente.</w:t>
      </w:r>
    </w:p>
    <w:p w:rsidR="0031315D" w:rsidRDefault="0031315D" w:rsidP="006320E7">
      <w:pPr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“Cadastrar” </w:t>
      </w:r>
      <w:r w:rsidRPr="0031315D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31315D">
        <w:rPr>
          <w:rFonts w:ascii="Calibri" w:hAnsi="Calibri"/>
          <w:b/>
        </w:rPr>
        <w:t>)</w:t>
      </w:r>
      <w:r>
        <w:rPr>
          <w:rFonts w:ascii="Calibri" w:hAnsi="Calibri"/>
          <w:b/>
        </w:rPr>
        <w:t>(A2)(A3)</w:t>
      </w:r>
      <w:r>
        <w:rPr>
          <w:rFonts w:ascii="Calibri" w:hAnsi="Calibri"/>
        </w:rPr>
        <w:t>.</w:t>
      </w:r>
    </w:p>
    <w:p w:rsidR="0031315D" w:rsidRPr="00694BB8" w:rsidRDefault="0031315D" w:rsidP="006320E7">
      <w:pPr>
        <w:numPr>
          <w:ilvl w:val="0"/>
          <w:numId w:val="29"/>
        </w:numPr>
      </w:pPr>
      <w:r>
        <w:rPr>
          <w:rFonts w:ascii="Calibri" w:hAnsi="Calibri"/>
        </w:rPr>
        <w:t xml:space="preserve">O sistema retorna </w:t>
      </w:r>
      <w:r>
        <w:rPr>
          <w:rFonts w:ascii="Calibri" w:hAnsi="Calibri"/>
        </w:rPr>
        <w:t xml:space="preserve">o novo ingrediente e redireciona o usuário para </w:t>
      </w:r>
      <w:r>
        <w:rPr>
          <w:rFonts w:ascii="Calibri" w:hAnsi="Calibri"/>
        </w:rPr>
        <w:t>a tela de inclusão de ingrediente</w:t>
      </w:r>
      <w:r w:rsidRPr="00694BB8">
        <w:rPr>
          <w:rFonts w:ascii="Calibri" w:hAnsi="Calibri"/>
        </w:rPr>
        <w:t xml:space="preserve"> </w:t>
      </w:r>
      <w:r w:rsidRPr="00694BB8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DV4</w:t>
      </w:r>
      <w:r w:rsidRPr="00694BB8">
        <w:rPr>
          <w:rFonts w:ascii="Calibri" w:hAnsi="Calibri"/>
          <w:b/>
        </w:rPr>
        <w:t>)</w:t>
      </w:r>
      <w:r w:rsidRPr="00694BB8">
        <w:rPr>
          <w:rFonts w:ascii="Calibri" w:hAnsi="Calibri"/>
        </w:rPr>
        <w:t>.</w:t>
      </w:r>
    </w:p>
    <w:p w:rsidR="0031315D" w:rsidRDefault="0031315D" w:rsidP="0031315D">
      <w:pPr>
        <w:ind w:left="720"/>
      </w:pPr>
      <w:r>
        <w:t xml:space="preserve"> </w:t>
      </w:r>
    </w:p>
    <w:p w:rsidR="0031315D" w:rsidRDefault="0031315D" w:rsidP="0031315D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31315D" w:rsidRPr="0031315D" w:rsidRDefault="0031315D" w:rsidP="0031315D">
      <w:pPr>
        <w:rPr>
          <w:rFonts w:asciiTheme="minorHAnsi" w:hAnsiTheme="minorHAnsi" w:cstheme="minorHAnsi"/>
          <w:b/>
        </w:rPr>
      </w:pPr>
    </w:p>
    <w:p w:rsidR="0031315D" w:rsidRDefault="0031315D" w:rsidP="0031315D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não preenche o campo “nome do produto”. </w:t>
      </w:r>
    </w:p>
    <w:p w:rsidR="0031315D" w:rsidRDefault="0031315D" w:rsidP="006320E7">
      <w:pPr>
        <w:numPr>
          <w:ilvl w:val="0"/>
          <w:numId w:val="31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mensagem: “O produto deve ter um nome”.</w:t>
      </w:r>
    </w:p>
    <w:p w:rsidR="0031315D" w:rsidRDefault="0031315D" w:rsidP="006320E7">
      <w:pPr>
        <w:numPr>
          <w:ilvl w:val="0"/>
          <w:numId w:val="31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31315D" w:rsidRPr="0046129C" w:rsidRDefault="0031315D" w:rsidP="0031315D">
      <w:pPr>
        <w:ind w:left="720"/>
        <w:rPr>
          <w:rFonts w:ascii="Calibri" w:hAnsi="Calibri"/>
        </w:rPr>
      </w:pPr>
    </w:p>
    <w:p w:rsidR="0031315D" w:rsidRDefault="0031315D" w:rsidP="0031315D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2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não preenche o campo “porção”. </w:t>
      </w:r>
    </w:p>
    <w:p w:rsidR="0031315D" w:rsidRDefault="0031315D" w:rsidP="006320E7">
      <w:pPr>
        <w:numPr>
          <w:ilvl w:val="0"/>
          <w:numId w:val="32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mensagem: “Informe a porção referente aos dados”.</w:t>
      </w:r>
    </w:p>
    <w:p w:rsidR="0031315D" w:rsidRDefault="0031315D" w:rsidP="006320E7">
      <w:pPr>
        <w:numPr>
          <w:ilvl w:val="0"/>
          <w:numId w:val="32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31315D" w:rsidRDefault="0031315D" w:rsidP="0031315D">
      <w:pPr>
        <w:rPr>
          <w:rFonts w:ascii="Calibri" w:hAnsi="Calibri"/>
        </w:rPr>
      </w:pPr>
    </w:p>
    <w:p w:rsidR="0031315D" w:rsidRDefault="0031315D" w:rsidP="003131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A3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31315D" w:rsidRDefault="0031315D" w:rsidP="006320E7">
      <w:pPr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31315D" w:rsidRPr="0031315D" w:rsidRDefault="0031315D" w:rsidP="006320E7">
      <w:pPr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31315D" w:rsidRDefault="0031315D" w:rsidP="0031315D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</w:t>
      </w:r>
      <w:r>
        <w:rPr>
          <w:rFonts w:ascii="Calibri" w:hAnsi="Calibri"/>
          <w:b/>
          <w:bCs/>
        </w:rPr>
        <w:t xml:space="preserve"> de Exceção</w:t>
      </w:r>
    </w:p>
    <w:p w:rsidR="0031315D" w:rsidRPr="0070390F" w:rsidRDefault="0031315D" w:rsidP="0031315D">
      <w:pPr>
        <w:rPr>
          <w:rFonts w:ascii="Calibri" w:hAnsi="Calibri"/>
        </w:rPr>
      </w:pPr>
    </w:p>
    <w:p w:rsidR="0031315D" w:rsidRDefault="0031315D" w:rsidP="003131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não forneceu permissão para uso da câmera </w:t>
      </w:r>
    </w:p>
    <w:p w:rsidR="0031315D" w:rsidRDefault="0031315D" w:rsidP="006320E7">
      <w:pPr>
        <w:numPr>
          <w:ilvl w:val="0"/>
          <w:numId w:val="33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solicitando o uso do recurso.</w:t>
      </w:r>
    </w:p>
    <w:p w:rsidR="0031315D" w:rsidRDefault="0031315D" w:rsidP="006320E7">
      <w:pPr>
        <w:numPr>
          <w:ilvl w:val="0"/>
          <w:numId w:val="33"/>
        </w:numPr>
        <w:rPr>
          <w:rFonts w:ascii="Calibri" w:hAnsi="Calibri"/>
        </w:rPr>
      </w:pPr>
      <w:r w:rsidRPr="0031315D">
        <w:rPr>
          <w:rFonts w:ascii="Calibri" w:hAnsi="Calibri"/>
        </w:rPr>
        <w:t>O Use Case é reiniciado.</w:t>
      </w:r>
      <w:bookmarkStart w:id="0" w:name="_GoBack"/>
      <w:bookmarkEnd w:id="0"/>
    </w:p>
    <w:sectPr w:rsidR="0031315D" w:rsidSect="00E1089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57633C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681439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8695EF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A2C742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D52258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DD8521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52F6EE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15A3405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6031AB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DBF4DD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22B2470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23D7183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240E55B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24EA6BD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7274EC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7D1364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295F64C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E3C6CF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E5538C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FD41A2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400C577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402C266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424F1ED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42655C76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45FD39D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49C2517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544360B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54AF0B80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5A5B263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5BC142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5C085D6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6BDD398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6D4E1B0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6E8B2CD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727A71B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78D26B1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7E043C5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5"/>
  </w:num>
  <w:num w:numId="5">
    <w:abstractNumId w:val="29"/>
  </w:num>
  <w:num w:numId="6">
    <w:abstractNumId w:val="12"/>
  </w:num>
  <w:num w:numId="7">
    <w:abstractNumId w:val="30"/>
  </w:num>
  <w:num w:numId="8">
    <w:abstractNumId w:val="42"/>
  </w:num>
  <w:num w:numId="9">
    <w:abstractNumId w:val="14"/>
  </w:num>
  <w:num w:numId="10">
    <w:abstractNumId w:val="7"/>
  </w:num>
  <w:num w:numId="11">
    <w:abstractNumId w:val="34"/>
  </w:num>
  <w:num w:numId="12">
    <w:abstractNumId w:val="33"/>
  </w:num>
  <w:num w:numId="13">
    <w:abstractNumId w:val="21"/>
  </w:num>
  <w:num w:numId="14">
    <w:abstractNumId w:val="8"/>
  </w:num>
  <w:num w:numId="15">
    <w:abstractNumId w:val="11"/>
  </w:num>
  <w:num w:numId="16">
    <w:abstractNumId w:val="37"/>
  </w:num>
  <w:num w:numId="17">
    <w:abstractNumId w:val="35"/>
  </w:num>
  <w:num w:numId="18">
    <w:abstractNumId w:val="15"/>
  </w:num>
  <w:num w:numId="19">
    <w:abstractNumId w:val="40"/>
  </w:num>
  <w:num w:numId="20">
    <w:abstractNumId w:val="28"/>
  </w:num>
  <w:num w:numId="21">
    <w:abstractNumId w:val="17"/>
  </w:num>
  <w:num w:numId="22">
    <w:abstractNumId w:val="39"/>
  </w:num>
  <w:num w:numId="23">
    <w:abstractNumId w:val="6"/>
  </w:num>
  <w:num w:numId="24">
    <w:abstractNumId w:val="32"/>
  </w:num>
  <w:num w:numId="25">
    <w:abstractNumId w:val="18"/>
  </w:num>
  <w:num w:numId="26">
    <w:abstractNumId w:val="31"/>
  </w:num>
  <w:num w:numId="27">
    <w:abstractNumId w:val="9"/>
  </w:num>
  <w:num w:numId="28">
    <w:abstractNumId w:val="36"/>
  </w:num>
  <w:num w:numId="29">
    <w:abstractNumId w:val="27"/>
  </w:num>
  <w:num w:numId="30">
    <w:abstractNumId w:val="24"/>
  </w:num>
  <w:num w:numId="31">
    <w:abstractNumId w:val="38"/>
  </w:num>
  <w:num w:numId="32">
    <w:abstractNumId w:val="22"/>
  </w:num>
  <w:num w:numId="33">
    <w:abstractNumId w:val="16"/>
  </w:num>
  <w:num w:numId="34">
    <w:abstractNumId w:val="19"/>
  </w:num>
  <w:num w:numId="35">
    <w:abstractNumId w:val="20"/>
  </w:num>
  <w:num w:numId="36">
    <w:abstractNumId w:val="41"/>
  </w:num>
  <w:num w:numId="37">
    <w:abstractNumId w:val="26"/>
  </w:num>
  <w:num w:numId="38">
    <w:abstractNumId w:val="23"/>
  </w:num>
  <w:num w:numId="39">
    <w:abstractNumId w:val="13"/>
  </w:num>
  <w:num w:numId="40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EAE"/>
    <w:rsid w:val="00047DC3"/>
    <w:rsid w:val="000C565A"/>
    <w:rsid w:val="000D05B1"/>
    <w:rsid w:val="00105EAE"/>
    <w:rsid w:val="00145134"/>
    <w:rsid w:val="001514AF"/>
    <w:rsid w:val="00156D63"/>
    <w:rsid w:val="00165C7D"/>
    <w:rsid w:val="001C67DA"/>
    <w:rsid w:val="001D1CE9"/>
    <w:rsid w:val="001F25F0"/>
    <w:rsid w:val="00201DDA"/>
    <w:rsid w:val="0022179F"/>
    <w:rsid w:val="00267AA7"/>
    <w:rsid w:val="0028739F"/>
    <w:rsid w:val="002C3C45"/>
    <w:rsid w:val="002C61A8"/>
    <w:rsid w:val="0031315D"/>
    <w:rsid w:val="003A78BB"/>
    <w:rsid w:val="003C2CDE"/>
    <w:rsid w:val="003D1B2D"/>
    <w:rsid w:val="003D3438"/>
    <w:rsid w:val="004107CB"/>
    <w:rsid w:val="00411F45"/>
    <w:rsid w:val="0041748A"/>
    <w:rsid w:val="0046129C"/>
    <w:rsid w:val="004948A7"/>
    <w:rsid w:val="004B2BEF"/>
    <w:rsid w:val="004C4E22"/>
    <w:rsid w:val="004D6079"/>
    <w:rsid w:val="004F4D1E"/>
    <w:rsid w:val="005043F7"/>
    <w:rsid w:val="005127D0"/>
    <w:rsid w:val="0056578E"/>
    <w:rsid w:val="005D176A"/>
    <w:rsid w:val="005D4B73"/>
    <w:rsid w:val="005F50E7"/>
    <w:rsid w:val="006041DF"/>
    <w:rsid w:val="00610DCD"/>
    <w:rsid w:val="006172B6"/>
    <w:rsid w:val="00625E48"/>
    <w:rsid w:val="006320E7"/>
    <w:rsid w:val="00656786"/>
    <w:rsid w:val="00672FCD"/>
    <w:rsid w:val="006930FF"/>
    <w:rsid w:val="00694BB8"/>
    <w:rsid w:val="006A4EBF"/>
    <w:rsid w:val="0070390F"/>
    <w:rsid w:val="00710886"/>
    <w:rsid w:val="00753F4A"/>
    <w:rsid w:val="00756CB3"/>
    <w:rsid w:val="00766739"/>
    <w:rsid w:val="00875F6F"/>
    <w:rsid w:val="008A4ED9"/>
    <w:rsid w:val="008A50AA"/>
    <w:rsid w:val="00934730"/>
    <w:rsid w:val="00941B80"/>
    <w:rsid w:val="00964EAB"/>
    <w:rsid w:val="009A51DA"/>
    <w:rsid w:val="009C5F33"/>
    <w:rsid w:val="009E03B1"/>
    <w:rsid w:val="00A14D14"/>
    <w:rsid w:val="00A70C28"/>
    <w:rsid w:val="00A72C8D"/>
    <w:rsid w:val="00A841BD"/>
    <w:rsid w:val="00B0120D"/>
    <w:rsid w:val="00B019BB"/>
    <w:rsid w:val="00B059BF"/>
    <w:rsid w:val="00B10581"/>
    <w:rsid w:val="00B25ECD"/>
    <w:rsid w:val="00B31298"/>
    <w:rsid w:val="00BB0018"/>
    <w:rsid w:val="00BB5820"/>
    <w:rsid w:val="00C0448B"/>
    <w:rsid w:val="00C17D38"/>
    <w:rsid w:val="00C2626C"/>
    <w:rsid w:val="00C62920"/>
    <w:rsid w:val="00C66646"/>
    <w:rsid w:val="00C807CA"/>
    <w:rsid w:val="00D60E09"/>
    <w:rsid w:val="00D97489"/>
    <w:rsid w:val="00DA7E8A"/>
    <w:rsid w:val="00DB71E4"/>
    <w:rsid w:val="00DD32A7"/>
    <w:rsid w:val="00E0037A"/>
    <w:rsid w:val="00E1089C"/>
    <w:rsid w:val="00E203D2"/>
    <w:rsid w:val="00E939CF"/>
    <w:rsid w:val="00E94F5E"/>
    <w:rsid w:val="00E95900"/>
    <w:rsid w:val="00EB483F"/>
    <w:rsid w:val="00F05EBC"/>
    <w:rsid w:val="00F32F43"/>
    <w:rsid w:val="00F6463C"/>
    <w:rsid w:val="00F77E0C"/>
    <w:rsid w:val="00FA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A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EA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EA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E0037A"/>
    <w:pPr>
      <w:ind w:left="720"/>
      <w:contextualSpacing/>
    </w:pPr>
    <w:rPr>
      <w:rFonts w:cs="Mangal"/>
      <w:szCs w:val="21"/>
    </w:rPr>
  </w:style>
  <w:style w:type="paragraph" w:customStyle="1" w:styleId="xl31">
    <w:name w:val="xl31"/>
    <w:basedOn w:val="Normal"/>
    <w:rsid w:val="00DA7E8A"/>
    <w:pPr>
      <w:widowControl/>
      <w:suppressAutoHyphens w:val="0"/>
      <w:spacing w:before="100" w:beforeAutospacing="1" w:after="100" w:afterAutospacing="1"/>
    </w:pPr>
    <w:rPr>
      <w:rFonts w:ascii="Arial" w:eastAsia="Arial Unicode MS" w:hAnsi="Arial" w:cs="Arial"/>
      <w:b/>
      <w:bCs/>
      <w:kern w:val="0"/>
      <w:lang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A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EA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EA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E0037A"/>
    <w:pPr>
      <w:ind w:left="720"/>
      <w:contextualSpacing/>
    </w:pPr>
    <w:rPr>
      <w:rFonts w:cs="Mangal"/>
      <w:szCs w:val="21"/>
    </w:rPr>
  </w:style>
  <w:style w:type="paragraph" w:customStyle="1" w:styleId="xl31">
    <w:name w:val="xl31"/>
    <w:basedOn w:val="Normal"/>
    <w:rsid w:val="00DA7E8A"/>
    <w:pPr>
      <w:widowControl/>
      <w:suppressAutoHyphens w:val="0"/>
      <w:spacing w:before="100" w:beforeAutospacing="1" w:after="100" w:afterAutospacing="1"/>
    </w:pPr>
    <w:rPr>
      <w:rFonts w:ascii="Arial" w:eastAsia="Arial Unicode MS" w:hAnsi="Arial" w:cs="Arial"/>
      <w:b/>
      <w:bCs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A2EC1-37A4-45C4-BB77-364CB1201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13</Pages>
  <Words>1846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Giesecke &amp; Devrient Group</Company>
  <LinksUpToDate>false</LinksUpToDate>
  <CharactersWithSpaces>11796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Naiana</cp:lastModifiedBy>
  <cp:revision>27</cp:revision>
  <dcterms:created xsi:type="dcterms:W3CDTF">2017-09-12T16:38:00Z</dcterms:created>
  <dcterms:modified xsi:type="dcterms:W3CDTF">2017-11-09T20:48:00Z</dcterms:modified>
</cp:coreProperties>
</file>